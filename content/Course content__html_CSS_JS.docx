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65" w:rsidRDefault="00D35665" w:rsidP="007A7B14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Course content, Timetable of work and syllabus</w:t>
      </w:r>
      <w:r w:rsidR="008C2A6F">
        <w:rPr>
          <w:rFonts w:ascii="Times New Roman" w:hAnsi="Times New Roman" w:cs="Times New Roman"/>
          <w:b/>
          <w:bCs/>
          <w:color w:val="000000"/>
          <w:lang w:val="en-GB"/>
        </w:rPr>
        <w:t xml:space="preserve"> – </w:t>
      </w:r>
      <w:r w:rsidR="008C2A6F" w:rsidRPr="008C2A6F">
        <w:rPr>
          <w:rFonts w:ascii="Times New Roman" w:hAnsi="Times New Roman" w:cs="Times New Roman"/>
          <w:color w:val="000000"/>
          <w:lang w:val="en-GB"/>
        </w:rPr>
        <w:t>Training content on Front End development course: html/</w:t>
      </w:r>
      <w:proofErr w:type="spellStart"/>
      <w:r w:rsidR="008C2A6F" w:rsidRPr="008C2A6F">
        <w:rPr>
          <w:rFonts w:ascii="Times New Roman" w:hAnsi="Times New Roman" w:cs="Times New Roman"/>
          <w:color w:val="000000"/>
          <w:lang w:val="en-GB"/>
        </w:rPr>
        <w:t>css</w:t>
      </w:r>
      <w:proofErr w:type="spellEnd"/>
      <w:r w:rsidR="008C2A6F" w:rsidRPr="008C2A6F">
        <w:rPr>
          <w:rFonts w:ascii="Times New Roman" w:hAnsi="Times New Roman" w:cs="Times New Roman"/>
          <w:color w:val="000000"/>
          <w:lang w:val="en-GB"/>
        </w:rPr>
        <w:t>, JavaScript</w:t>
      </w:r>
      <w:r w:rsidR="000A3E0B">
        <w:rPr>
          <w:rFonts w:ascii="Times New Roman" w:hAnsi="Times New Roman" w:cs="Times New Roman"/>
          <w:b/>
          <w:bCs/>
          <w:color w:val="000000"/>
          <w:lang w:val="en-GB"/>
        </w:rPr>
        <w:t>:</w:t>
      </w:r>
    </w:p>
    <w:p w:rsidR="000A3E0B" w:rsidRDefault="008C2A6F" w:rsidP="00AC6E5C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lang w:val="en-GB"/>
        </w:rPr>
      </w:pPr>
      <w:r w:rsidRPr="008165FB">
        <w:rPr>
          <w:rFonts w:ascii="Times New Roman" w:hAnsi="Times New Roman" w:cs="Times New Roman"/>
          <w:color w:val="000000"/>
          <w:lang w:val="en-GB"/>
        </w:rPr>
        <w:t xml:space="preserve">The goal </w:t>
      </w:r>
      <w:r w:rsidR="008165FB">
        <w:rPr>
          <w:rFonts w:ascii="Times New Roman" w:hAnsi="Times New Roman" w:cs="Times New Roman"/>
          <w:color w:val="000000"/>
          <w:lang w:val="en-GB"/>
        </w:rPr>
        <w:t>o</w:t>
      </w:r>
      <w:r w:rsidRPr="008165FB">
        <w:rPr>
          <w:rFonts w:ascii="Times New Roman" w:hAnsi="Times New Roman" w:cs="Times New Roman"/>
          <w:color w:val="000000"/>
          <w:lang w:val="en-GB"/>
        </w:rPr>
        <w:t xml:space="preserve">f this document is to describe the main </w:t>
      </w:r>
      <w:r w:rsidR="00AC6E5C">
        <w:rPr>
          <w:rFonts w:ascii="Times New Roman" w:hAnsi="Times New Roman" w:cs="Times New Roman"/>
          <w:color w:val="000000"/>
          <w:lang w:val="en-GB"/>
        </w:rPr>
        <w:t xml:space="preserve">items of the training plan and syllabus on Front end development </w:t>
      </w:r>
      <w:r w:rsidR="00146D15">
        <w:rPr>
          <w:rFonts w:ascii="Times New Roman" w:hAnsi="Times New Roman" w:cs="Times New Roman"/>
          <w:color w:val="000000"/>
          <w:lang w:val="en-GB"/>
        </w:rPr>
        <w:t xml:space="preserve">course based on html, </w:t>
      </w:r>
      <w:r w:rsidR="009145A4">
        <w:rPr>
          <w:rFonts w:ascii="Times New Roman" w:hAnsi="Times New Roman" w:cs="Times New Roman"/>
          <w:color w:val="000000"/>
          <w:lang w:val="en-GB"/>
        </w:rPr>
        <w:t>CSS,</w:t>
      </w:r>
      <w:r w:rsidR="00146D15">
        <w:rPr>
          <w:rFonts w:ascii="Times New Roman" w:hAnsi="Times New Roman" w:cs="Times New Roman"/>
          <w:color w:val="000000"/>
          <w:lang w:val="en-GB"/>
        </w:rPr>
        <w:t xml:space="preserve"> and JavaScript programming language. Course is based on theoretical discussion through presentations, as well as intens</w:t>
      </w:r>
      <w:r w:rsidR="000A3E0B">
        <w:rPr>
          <w:rFonts w:ascii="Times New Roman" w:hAnsi="Times New Roman" w:cs="Times New Roman"/>
          <w:color w:val="000000"/>
          <w:lang w:val="en-GB"/>
        </w:rPr>
        <w:t>ive</w:t>
      </w:r>
      <w:r w:rsidR="00146D15">
        <w:rPr>
          <w:rFonts w:ascii="Times New Roman" w:hAnsi="Times New Roman" w:cs="Times New Roman"/>
          <w:color w:val="000000"/>
          <w:lang w:val="en-GB"/>
        </w:rPr>
        <w:t xml:space="preserve"> practical use cases and life coding will be conducted during the training sessions. Final goal is to have two basic iterations: html/</w:t>
      </w:r>
      <w:r w:rsidR="009145A4">
        <w:rPr>
          <w:rFonts w:ascii="Times New Roman" w:hAnsi="Times New Roman" w:cs="Times New Roman"/>
          <w:color w:val="000000"/>
          <w:lang w:val="en-GB"/>
        </w:rPr>
        <w:t>CSS</w:t>
      </w:r>
      <w:r w:rsidR="00146D15">
        <w:rPr>
          <w:rFonts w:ascii="Times New Roman" w:hAnsi="Times New Roman" w:cs="Times New Roman"/>
          <w:color w:val="000000"/>
          <w:lang w:val="en-GB"/>
        </w:rPr>
        <w:t xml:space="preserve"> classes first to create and develop front end layouts and landing pages; second J</w:t>
      </w:r>
      <w:r w:rsidR="009145A4">
        <w:rPr>
          <w:rFonts w:ascii="Times New Roman" w:hAnsi="Times New Roman" w:cs="Times New Roman"/>
          <w:color w:val="000000"/>
          <w:lang w:val="en-GB"/>
        </w:rPr>
        <w:t>ava</w:t>
      </w:r>
      <w:r w:rsidR="00146D15">
        <w:rPr>
          <w:rFonts w:ascii="Times New Roman" w:hAnsi="Times New Roman" w:cs="Times New Roman"/>
          <w:color w:val="000000"/>
          <w:lang w:val="en-GB"/>
        </w:rPr>
        <w:t>S</w:t>
      </w:r>
      <w:r w:rsidR="009145A4">
        <w:rPr>
          <w:rFonts w:ascii="Times New Roman" w:hAnsi="Times New Roman" w:cs="Times New Roman"/>
          <w:color w:val="000000"/>
          <w:lang w:val="en-GB"/>
        </w:rPr>
        <w:t>cript</w:t>
      </w:r>
      <w:r w:rsidR="00146D15">
        <w:rPr>
          <w:rFonts w:ascii="Times New Roman" w:hAnsi="Times New Roman" w:cs="Times New Roman"/>
          <w:color w:val="000000"/>
          <w:lang w:val="en-GB"/>
        </w:rPr>
        <w:t xml:space="preserve"> programming language fundamentals and development, fully to maintain the operations on Frond end development. </w:t>
      </w:r>
    </w:p>
    <w:p w:rsidR="008C2A6F" w:rsidRDefault="000A3E0B" w:rsidP="00AC6E5C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F</w:t>
      </w:r>
      <w:r w:rsidR="00146D15">
        <w:rPr>
          <w:rFonts w:ascii="Times New Roman" w:hAnsi="Times New Roman" w:cs="Times New Roman"/>
          <w:color w:val="000000"/>
          <w:lang w:val="en-GB"/>
        </w:rPr>
        <w:t xml:space="preserve">ull course will take about 6 months, in the end participants must be qualified as a first level </w:t>
      </w:r>
      <w:proofErr w:type="gramStart"/>
      <w:r w:rsidR="00146D15">
        <w:rPr>
          <w:rFonts w:ascii="Times New Roman" w:hAnsi="Times New Roman" w:cs="Times New Roman"/>
          <w:color w:val="000000"/>
          <w:lang w:val="en-GB"/>
        </w:rPr>
        <w:t>Junior</w:t>
      </w:r>
      <w:proofErr w:type="gramEnd"/>
      <w:r w:rsidR="00146D15">
        <w:rPr>
          <w:rFonts w:ascii="Times New Roman" w:hAnsi="Times New Roman" w:cs="Times New Roman"/>
          <w:color w:val="000000"/>
          <w:lang w:val="en-GB"/>
        </w:rPr>
        <w:t xml:space="preserve"> engineers and be able to work and develop Front</w:t>
      </w:r>
      <w:r>
        <w:rPr>
          <w:rFonts w:ascii="Times New Roman" w:hAnsi="Times New Roman" w:cs="Times New Roman"/>
          <w:color w:val="000000"/>
          <w:lang w:val="en-GB"/>
        </w:rPr>
        <w:t>-</w:t>
      </w:r>
      <w:r w:rsidR="00146D15">
        <w:rPr>
          <w:rFonts w:ascii="Times New Roman" w:hAnsi="Times New Roman" w:cs="Times New Roman"/>
          <w:color w:val="000000"/>
          <w:lang w:val="en-GB"/>
        </w:rPr>
        <w:t>end</w:t>
      </w:r>
      <w:r>
        <w:rPr>
          <w:rFonts w:ascii="Times New Roman" w:hAnsi="Times New Roman" w:cs="Times New Roman"/>
          <w:color w:val="000000"/>
          <w:lang w:val="en-GB"/>
        </w:rPr>
        <w:t xml:space="preserve"> application</w:t>
      </w:r>
      <w:r w:rsidR="00146D15">
        <w:rPr>
          <w:rFonts w:ascii="Times New Roman" w:hAnsi="Times New Roman" w:cs="Times New Roman"/>
          <w:color w:val="000000"/>
          <w:lang w:val="en-GB"/>
        </w:rPr>
        <w:t xml:space="preserve"> of webpages, platforms and software applications.</w:t>
      </w:r>
    </w:p>
    <w:p w:rsidR="00E34179" w:rsidRPr="00E34179" w:rsidRDefault="000378E0" w:rsidP="00E34179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lang w:val="en-GB"/>
        </w:rPr>
      </w:pPr>
      <w:r w:rsidRPr="000378E0">
        <w:rPr>
          <w:rFonts w:ascii="Times New Roman" w:hAnsi="Times New Roman" w:cs="Times New Roman"/>
          <w:b/>
          <w:bCs/>
          <w:color w:val="000000"/>
          <w:lang w:val="en-GB"/>
        </w:rPr>
        <w:t>Training plan</w:t>
      </w:r>
      <w:r>
        <w:rPr>
          <w:rFonts w:ascii="Times New Roman" w:hAnsi="Times New Roman" w:cs="Times New Roman"/>
          <w:color w:val="000000"/>
          <w:lang w:val="en-GB"/>
        </w:rPr>
        <w:t>: Training classes will be co</w:t>
      </w:r>
      <w:r w:rsidR="00AC169F">
        <w:rPr>
          <w:rFonts w:ascii="Times New Roman" w:hAnsi="Times New Roman" w:cs="Times New Roman"/>
          <w:color w:val="000000"/>
          <w:lang w:val="en-GB"/>
        </w:rPr>
        <w:t xml:space="preserve">nducted twice each week, </w:t>
      </w:r>
      <w:proofErr w:type="gramStart"/>
      <w:r w:rsidR="00AC169F">
        <w:rPr>
          <w:rFonts w:ascii="Times New Roman" w:hAnsi="Times New Roman" w:cs="Times New Roman"/>
          <w:color w:val="000000"/>
          <w:lang w:val="en-GB"/>
        </w:rPr>
        <w:t>2</w:t>
      </w:r>
      <w:r w:rsidR="00EF2F9B">
        <w:rPr>
          <w:rFonts w:ascii="Times New Roman" w:hAnsi="Times New Roman" w:cs="Times New Roman"/>
          <w:color w:val="000000"/>
          <w:lang w:val="en-GB"/>
        </w:rPr>
        <w:t>.5</w:t>
      </w:r>
      <w:r w:rsidR="00AC169F">
        <w:rPr>
          <w:rFonts w:ascii="Times New Roman" w:hAnsi="Times New Roman" w:cs="Times New Roman"/>
          <w:color w:val="00000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lang w:val="en-GB"/>
        </w:rPr>
        <w:t xml:space="preserve"> hours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 xml:space="preserve"> every class to last. </w:t>
      </w:r>
      <w:r w:rsidR="00DE3123">
        <w:rPr>
          <w:rFonts w:ascii="Times New Roman" w:hAnsi="Times New Roman" w:cs="Times New Roman"/>
          <w:color w:val="000000"/>
          <w:lang w:val="en-GB"/>
        </w:rPr>
        <w:t xml:space="preserve">In the end of every iteration, examination is planned, based on the </w:t>
      </w:r>
      <w:proofErr w:type="gramStart"/>
      <w:r w:rsidR="00DE3123">
        <w:rPr>
          <w:rFonts w:ascii="Times New Roman" w:hAnsi="Times New Roman" w:cs="Times New Roman"/>
          <w:color w:val="000000"/>
          <w:lang w:val="en-GB"/>
        </w:rPr>
        <w:t>evaluation,</w:t>
      </w:r>
      <w:proofErr w:type="gramEnd"/>
      <w:r w:rsidR="00DE3123">
        <w:rPr>
          <w:rFonts w:ascii="Times New Roman" w:hAnsi="Times New Roman" w:cs="Times New Roman"/>
          <w:color w:val="000000"/>
          <w:lang w:val="en-GB"/>
        </w:rPr>
        <w:t xml:space="preserve"> respective candidates will be able to move to the next stage and continue learning and develop their skills in the JS programming.</w:t>
      </w:r>
      <w:r w:rsidR="00401757" w:rsidRPr="00401757">
        <w:rPr>
          <w:rFonts w:ascii="inherit" w:eastAsia="Times New Roman" w:hAnsi="inherit" w:cs="Courier New"/>
          <w:color w:val="202124"/>
          <w:lang w:eastAsia="ru-RU"/>
        </w:rPr>
        <w:t xml:space="preserve"> </w:t>
      </w:r>
      <w:r w:rsidR="00401757" w:rsidRPr="00C122D0">
        <w:rPr>
          <w:rFonts w:ascii="inherit" w:eastAsia="Times New Roman" w:hAnsi="inherit" w:cs="Courier New"/>
          <w:color w:val="202124"/>
          <w:lang w:eastAsia="ru-RU"/>
        </w:rPr>
        <w:t>Introduction to Computer Architecture</w:t>
      </w:r>
      <w:r w:rsidR="00401757">
        <w:rPr>
          <w:rFonts w:ascii="inherit" w:eastAsia="Times New Roman" w:hAnsi="inherit" w:cs="Courier New"/>
          <w:color w:val="202124"/>
          <w:lang w:eastAsia="ru-RU"/>
        </w:rPr>
        <w:t xml:space="preserve"> and</w:t>
      </w:r>
      <w:r w:rsidR="00DE312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E60F00">
        <w:rPr>
          <w:rFonts w:ascii="Times New Roman" w:hAnsi="Times New Roman" w:cs="Times New Roman"/>
          <w:color w:val="000000"/>
          <w:lang w:val="en-GB"/>
        </w:rPr>
        <w:t>Html</w:t>
      </w:r>
      <w:r w:rsidR="00401757">
        <w:rPr>
          <w:rFonts w:ascii="Times New Roman" w:hAnsi="Times New Roman" w:cs="Times New Roman"/>
          <w:color w:val="000000"/>
          <w:lang w:val="en-GB"/>
        </w:rPr>
        <w:t>/CSS course will take totally 4</w:t>
      </w:r>
      <w:r w:rsidR="00EF2F9B">
        <w:rPr>
          <w:rFonts w:ascii="Times New Roman" w:hAnsi="Times New Roman" w:cs="Times New Roman"/>
          <w:color w:val="000000"/>
          <w:lang w:val="en-GB"/>
        </w:rPr>
        <w:t>0 hours and JavaScript 8</w:t>
      </w:r>
      <w:r w:rsidR="00401757">
        <w:rPr>
          <w:rFonts w:ascii="Times New Roman" w:hAnsi="Times New Roman" w:cs="Times New Roman"/>
          <w:color w:val="000000"/>
          <w:lang w:val="en-GB"/>
        </w:rPr>
        <w:t>0</w:t>
      </w:r>
      <w:r w:rsidR="00EF2F9B">
        <w:rPr>
          <w:rFonts w:ascii="Times New Roman" w:hAnsi="Times New Roman" w:cs="Times New Roman"/>
          <w:color w:val="000000"/>
          <w:lang w:val="en-GB"/>
        </w:rPr>
        <w:t xml:space="preserve"> hours, all together will be 12</w:t>
      </w:r>
      <w:r w:rsidR="00401757">
        <w:rPr>
          <w:rFonts w:ascii="Times New Roman" w:hAnsi="Times New Roman" w:cs="Times New Roman"/>
          <w:color w:val="000000"/>
          <w:lang w:val="en-GB"/>
        </w:rPr>
        <w:t>0</w:t>
      </w:r>
      <w:r w:rsidR="00E60F00">
        <w:rPr>
          <w:rFonts w:ascii="Times New Roman" w:hAnsi="Times New Roman" w:cs="Times New Roman"/>
          <w:color w:val="000000"/>
          <w:lang w:val="en-GB"/>
        </w:rPr>
        <w:t xml:space="preserve"> hours</w:t>
      </w:r>
      <w:r w:rsidR="00E60F00" w:rsidRPr="00E34179">
        <w:rPr>
          <w:rFonts w:ascii="Times New Roman" w:hAnsi="Times New Roman" w:cs="Times New Roman"/>
          <w:b/>
          <w:color w:val="000000"/>
          <w:lang w:val="en-GB"/>
        </w:rPr>
        <w:t xml:space="preserve">. </w:t>
      </w:r>
      <w:r w:rsidR="00E34179" w:rsidRPr="00E34179">
        <w:rPr>
          <w:rFonts w:ascii="Times New Roman" w:hAnsi="Times New Roman" w:cs="Times New Roman"/>
          <w:b/>
          <w:color w:val="000000"/>
          <w:lang w:val="en-GB"/>
        </w:rPr>
        <w:t>Price for an hour is 15,000 drams</w:t>
      </w:r>
    </w:p>
    <w:p w:rsidR="00E34179" w:rsidRPr="00E34179" w:rsidRDefault="00E34179" w:rsidP="00E34179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240"/>
        <w:jc w:val="both"/>
        <w:rPr>
          <w:rStyle w:val="y2iqfc"/>
          <w:rFonts w:ascii="Times New Roman" w:hAnsi="Times New Roman" w:cs="Times New Roman"/>
          <w:b/>
          <w:color w:val="000000"/>
          <w:lang w:val="en-GB"/>
        </w:rPr>
      </w:pPr>
      <w:r w:rsidRPr="00E34179">
        <w:rPr>
          <w:rStyle w:val="y2iqfc"/>
          <w:rFonts w:ascii="inherit" w:hAnsi="inherit"/>
          <w:b/>
          <w:color w:val="202124"/>
          <w:sz w:val="28"/>
          <w:szCs w:val="28"/>
          <w:lang/>
        </w:rPr>
        <w:t>books for the course</w:t>
      </w:r>
    </w:p>
    <w:p w:rsidR="00E34179" w:rsidRPr="00E34179" w:rsidRDefault="00E34179" w:rsidP="00E34179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240"/>
        <w:jc w:val="both"/>
        <w:rPr>
          <w:rStyle w:val="y2iqfc"/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E34179">
        <w:rPr>
          <w:rStyle w:val="y2iqfc"/>
          <w:rFonts w:ascii="inherit" w:hAnsi="inherit"/>
          <w:color w:val="202124"/>
          <w:sz w:val="22"/>
          <w:szCs w:val="22"/>
          <w:lang/>
        </w:rPr>
        <w:t xml:space="preserve">     1. Code: The Hidden Language of Computer Hardware and Software</w:t>
      </w:r>
    </w:p>
    <w:p w:rsidR="00E34179" w:rsidRPr="00E34179" w:rsidRDefault="00E34179" w:rsidP="00E34179">
      <w:pPr>
        <w:pStyle w:val="a4"/>
        <w:numPr>
          <w:ilvl w:val="0"/>
          <w:numId w:val="1"/>
        </w:numPr>
        <w:rPr>
          <w:rFonts w:ascii="Arial" w:hAnsi="Arial" w:cs="Arial"/>
          <w:color w:val="131313"/>
          <w:sz w:val="22"/>
          <w:szCs w:val="22"/>
        </w:rPr>
      </w:pPr>
      <w:r w:rsidRPr="00E34179">
        <w:rPr>
          <w:rFonts w:ascii="Arial" w:hAnsi="Arial" w:cs="Arial"/>
          <w:color w:val="131313"/>
          <w:sz w:val="22"/>
          <w:szCs w:val="22"/>
        </w:rPr>
        <w:t xml:space="preserve">: Advanced JavaScript Books </w:t>
      </w:r>
    </w:p>
    <w:p w:rsidR="00E34179" w:rsidRPr="00E34179" w:rsidRDefault="00E34179" w:rsidP="00E34179">
      <w:pPr>
        <w:pStyle w:val="a4"/>
        <w:numPr>
          <w:ilvl w:val="0"/>
          <w:numId w:val="1"/>
        </w:numPr>
        <w:rPr>
          <w:rFonts w:ascii="Arial" w:hAnsi="Arial" w:cs="Arial"/>
          <w:color w:val="131313"/>
          <w:sz w:val="22"/>
          <w:szCs w:val="22"/>
        </w:rPr>
      </w:pPr>
      <w:r w:rsidRPr="00E34179">
        <w:rPr>
          <w:rFonts w:ascii="Arial" w:hAnsi="Arial" w:cs="Arial"/>
          <w:color w:val="131313"/>
          <w:sz w:val="22"/>
          <w:szCs w:val="22"/>
        </w:rPr>
        <w:t xml:space="preserve">- David Flanagan, JavaScript. The Definitive Guide </w:t>
      </w:r>
    </w:p>
    <w:p w:rsidR="00E34179" w:rsidRPr="00E34179" w:rsidRDefault="00E34179" w:rsidP="00E34179">
      <w:pPr>
        <w:pStyle w:val="a4"/>
        <w:numPr>
          <w:ilvl w:val="0"/>
          <w:numId w:val="1"/>
        </w:numPr>
        <w:rPr>
          <w:rFonts w:ascii="Arial" w:hAnsi="Arial" w:cs="Arial"/>
          <w:color w:val="131313"/>
          <w:sz w:val="22"/>
          <w:szCs w:val="22"/>
        </w:rPr>
      </w:pPr>
      <w:r w:rsidRPr="00E34179">
        <w:rPr>
          <w:rFonts w:ascii="Arial" w:hAnsi="Arial" w:cs="Arial"/>
          <w:color w:val="131313"/>
          <w:sz w:val="22"/>
          <w:szCs w:val="22"/>
        </w:rPr>
        <w:t>- Kyle Simpson, You Don’t Know JS Series</w:t>
      </w:r>
    </w:p>
    <w:p w:rsidR="00E34179" w:rsidRDefault="00E34179" w:rsidP="00E34179">
      <w:pPr>
        <w:pStyle w:val="a4"/>
        <w:numPr>
          <w:ilvl w:val="0"/>
          <w:numId w:val="1"/>
        </w:numPr>
        <w:rPr>
          <w:rFonts w:ascii="Arial" w:hAnsi="Arial" w:cs="Arial"/>
          <w:color w:val="131313"/>
          <w:sz w:val="22"/>
          <w:szCs w:val="22"/>
        </w:rPr>
      </w:pPr>
      <w:r w:rsidRPr="00E34179">
        <w:rPr>
          <w:rFonts w:ascii="Arial" w:hAnsi="Arial" w:cs="Arial"/>
          <w:color w:val="131313"/>
          <w:sz w:val="22"/>
          <w:szCs w:val="22"/>
        </w:rPr>
        <w:t xml:space="preserve"> - John </w:t>
      </w:r>
      <w:proofErr w:type="spellStart"/>
      <w:r w:rsidRPr="00E34179">
        <w:rPr>
          <w:rFonts w:ascii="Arial" w:hAnsi="Arial" w:cs="Arial"/>
          <w:color w:val="131313"/>
          <w:sz w:val="22"/>
          <w:szCs w:val="22"/>
        </w:rPr>
        <w:t>Resig</w:t>
      </w:r>
      <w:proofErr w:type="spellEnd"/>
      <w:r w:rsidRPr="00E34179">
        <w:rPr>
          <w:rFonts w:ascii="Arial" w:hAnsi="Arial" w:cs="Arial"/>
          <w:color w:val="131313"/>
          <w:sz w:val="22"/>
          <w:szCs w:val="22"/>
        </w:rPr>
        <w:t xml:space="preserve">, Secrets of the JavaScript Ninja Lessons </w:t>
      </w:r>
    </w:p>
    <w:p w:rsidR="00E34179" w:rsidRPr="00E34179" w:rsidRDefault="00E34179" w:rsidP="00E34179">
      <w:pPr>
        <w:pStyle w:val="a4"/>
        <w:numPr>
          <w:ilvl w:val="0"/>
          <w:numId w:val="1"/>
        </w:numPr>
        <w:rPr>
          <w:rFonts w:ascii="Arial" w:hAnsi="Arial" w:cs="Arial"/>
          <w:color w:val="131313"/>
          <w:sz w:val="22"/>
          <w:szCs w:val="22"/>
        </w:rPr>
      </w:pPr>
      <w:r w:rsidRPr="00E34179">
        <w:rPr>
          <w:rFonts w:ascii="Arial" w:hAnsi="Arial" w:cs="Arial"/>
          <w:color w:val="131313"/>
          <w:sz w:val="22"/>
          <w:szCs w:val="22"/>
        </w:rPr>
        <w:t xml:space="preserve">Beginning Programming ALL-IN-ONE DESK REFERENCE FOR </w:t>
      </w:r>
      <w:proofErr w:type="spellStart"/>
      <w:r w:rsidRPr="00E34179">
        <w:rPr>
          <w:rFonts w:ascii="Arial" w:hAnsi="Arial" w:cs="Arial"/>
          <w:color w:val="131313"/>
          <w:sz w:val="22"/>
          <w:szCs w:val="22"/>
        </w:rPr>
        <w:t>DUMmIES</w:t>
      </w:r>
      <w:proofErr w:type="spellEnd"/>
    </w:p>
    <w:p w:rsidR="00E34179" w:rsidRPr="00E34179" w:rsidRDefault="00E34179" w:rsidP="00E34179">
      <w:pPr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lang w:val="en-GB"/>
        </w:rPr>
      </w:pPr>
    </w:p>
    <w:p w:rsidR="00F3036C" w:rsidRDefault="00F3036C" w:rsidP="00F3036C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</w:p>
    <w:tbl>
      <w:tblPr>
        <w:tblStyle w:val="a3"/>
        <w:tblW w:w="10620" w:type="dxa"/>
        <w:tblInd w:w="-365" w:type="dxa"/>
        <w:tblLook w:val="04A0"/>
      </w:tblPr>
      <w:tblGrid>
        <w:gridCol w:w="2250"/>
        <w:gridCol w:w="6930"/>
        <w:gridCol w:w="1440"/>
      </w:tblGrid>
      <w:tr w:rsidR="0099113C" w:rsidTr="00881C7B">
        <w:tc>
          <w:tcPr>
            <w:tcW w:w="2250" w:type="dxa"/>
          </w:tcPr>
          <w:p w:rsidR="0099113C" w:rsidRDefault="0099113C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Lesson #</w:t>
            </w:r>
          </w:p>
        </w:tc>
        <w:tc>
          <w:tcPr>
            <w:tcW w:w="6930" w:type="dxa"/>
          </w:tcPr>
          <w:p w:rsidR="0099113C" w:rsidRDefault="0099113C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Course content / Practice</w:t>
            </w:r>
          </w:p>
        </w:tc>
        <w:tc>
          <w:tcPr>
            <w:tcW w:w="1440" w:type="dxa"/>
          </w:tcPr>
          <w:p w:rsidR="0099113C" w:rsidRDefault="0099113C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Duration</w:t>
            </w:r>
            <w:r w:rsidR="00881C7B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 xml:space="preserve"> (hours)</w:t>
            </w:r>
          </w:p>
        </w:tc>
      </w:tr>
      <w:tr w:rsidR="0099113C" w:rsidTr="00881C7B">
        <w:trPr>
          <w:trHeight w:val="1110"/>
        </w:trPr>
        <w:tc>
          <w:tcPr>
            <w:tcW w:w="2250" w:type="dxa"/>
            <w:vMerge w:val="restart"/>
          </w:tcPr>
          <w:p w:rsidR="0099113C" w:rsidRPr="001820C4" w:rsidRDefault="0099113C" w:rsidP="001820C4">
            <w:pPr>
              <w:pStyle w:val="a4"/>
              <w:numPr>
                <w:ilvl w:val="0"/>
                <w:numId w:val="11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820C4">
              <w:rPr>
                <w:rFonts w:ascii="Times New Roman" w:hAnsi="Times New Roman" w:cs="Times New Roman"/>
                <w:color w:val="000000"/>
                <w:lang w:val="en-GB"/>
              </w:rPr>
              <w:t>Introduction to Operating systems and Technologies in general</w:t>
            </w:r>
          </w:p>
        </w:tc>
        <w:tc>
          <w:tcPr>
            <w:tcW w:w="6930" w:type="dxa"/>
          </w:tcPr>
          <w:p w:rsidR="0099113C" w:rsidRPr="0097097F" w:rsidRDefault="0099113C" w:rsidP="0097097F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97097F">
              <w:rPr>
                <w:rFonts w:ascii="Times New Roman" w:hAnsi="Times New Roman" w:cs="Times New Roman"/>
                <w:color w:val="000000"/>
                <w:lang w:val="en-GB"/>
              </w:rPr>
              <w:t>Introduction to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AB7D29">
              <w:rPr>
                <w:rFonts w:ascii="Times New Roman" w:hAnsi="Times New Roman" w:cs="Times New Roman"/>
                <w:color w:val="000000"/>
                <w:lang w:val="en-GB"/>
              </w:rPr>
              <w:t>PC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components</w:t>
            </w:r>
            <w:r w:rsidRPr="0097097F">
              <w:rPr>
                <w:rFonts w:ascii="Times New Roman" w:hAnsi="Times New Roman" w:cs="Times New Roman"/>
                <w:color w:val="000000"/>
                <w:lang w:val="en-GB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to Operating systems (Windows and Linux)</w:t>
            </w:r>
            <w:r w:rsidRPr="0097097F">
              <w:rPr>
                <w:rFonts w:ascii="Times New Roman" w:hAnsi="Times New Roman" w:cs="Times New Roman"/>
                <w:color w:val="000000"/>
                <w:lang w:val="en-GB"/>
              </w:rPr>
              <w:t>, evolution of technologies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99113C" w:rsidRPr="0097097F" w:rsidRDefault="0099113C" w:rsidP="0097097F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Basic manipulations with OS. (Installing and configuring frameworks. </w:t>
            </w:r>
          </w:p>
          <w:p w:rsidR="0099113C" w:rsidRPr="0097097F" w:rsidRDefault="0099113C" w:rsidP="0097097F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document types, how we define them.</w:t>
            </w:r>
          </w:p>
        </w:tc>
        <w:tc>
          <w:tcPr>
            <w:tcW w:w="1440" w:type="dxa"/>
          </w:tcPr>
          <w:p w:rsidR="0099113C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99113C" w:rsidRPr="0097097F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Pr="0097097F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</w:tc>
      </w:tr>
      <w:tr w:rsidR="0099113C" w:rsidTr="00881C7B">
        <w:trPr>
          <w:trHeight w:val="1110"/>
        </w:trPr>
        <w:tc>
          <w:tcPr>
            <w:tcW w:w="2250" w:type="dxa"/>
            <w:vMerge/>
          </w:tcPr>
          <w:p w:rsidR="0099113C" w:rsidRPr="001820C4" w:rsidRDefault="0099113C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9113C" w:rsidRDefault="0099113C" w:rsidP="00C122D0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Pr="00C122D0" w:rsidRDefault="00C122D0" w:rsidP="00C122D0">
            <w:pPr>
              <w:pStyle w:val="a4"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ind w:left="450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Introduction to Computer Architecture: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Definition of computer architecture and its role in computer operation.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 xml:space="preserve">• The main components of a computer: processor, RAM, hard drive, </w:t>
            </w: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lastRenderedPageBreak/>
              <w:t>video card and motherboard.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2. Central processing unit (CPU):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The role and functions of the CPU in a computer.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Processor architecture: blocks, registers, arithmetic logic unit (ALU) and control unit (CU).</w:t>
            </w:r>
          </w:p>
          <w:p w:rsid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 xml:space="preserve">• CPU operation: instruction execution, </w:t>
            </w:r>
            <w:proofErr w:type="gramStart"/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execution loop</w:t>
            </w:r>
            <w:proofErr w:type="gramEnd"/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 xml:space="preserve"> and interrupts.</w:t>
            </w:r>
          </w:p>
          <w:p w:rsidR="00C122D0" w:rsidRPr="0044027D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>
              <w:br/>
            </w:r>
            <w:r w:rsidRPr="00C122D0">
              <w:rPr>
                <w:rFonts w:ascii="Arial" w:hAnsi="Arial" w:cs="Arial"/>
                <w:color w:val="202124"/>
                <w:shd w:val="clear" w:color="auto" w:fill="F8F9FA"/>
              </w:rPr>
              <w:t>3. Random access memory (RAM): • The role and functions of RAM in a computer. • Types of RAM: SRAM (static RAM) and DRAM (dynamic RAM). • RAM organization: memory cells, addressing and data access.</w:t>
            </w:r>
          </w:p>
          <w:p w:rsidR="00C122D0" w:rsidRPr="0097097F" w:rsidRDefault="00C122D0" w:rsidP="00C122D0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99113C" w:rsidRDefault="0099113C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  <w:p w:rsidR="00C122D0" w:rsidRPr="0097097F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</w:tc>
      </w:tr>
      <w:tr w:rsidR="001820C4" w:rsidTr="00881C7B">
        <w:trPr>
          <w:trHeight w:val="258"/>
        </w:trPr>
        <w:tc>
          <w:tcPr>
            <w:tcW w:w="2250" w:type="dxa"/>
            <w:vMerge w:val="restart"/>
          </w:tcPr>
          <w:p w:rsidR="001820C4" w:rsidRPr="001820C4" w:rsidRDefault="001820C4" w:rsidP="001820C4">
            <w:pPr>
              <w:pStyle w:val="a4"/>
              <w:numPr>
                <w:ilvl w:val="0"/>
                <w:numId w:val="11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Introduction to Programming</w:t>
            </w:r>
          </w:p>
        </w:tc>
        <w:tc>
          <w:tcPr>
            <w:tcW w:w="6930" w:type="dxa"/>
          </w:tcPr>
          <w:p w:rsidR="001820C4" w:rsidRDefault="001820C4" w:rsidP="00AF632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820C4">
              <w:rPr>
                <w:rFonts w:ascii="Times New Roman" w:hAnsi="Times New Roman" w:cs="Times New Roman"/>
                <w:color w:val="000000"/>
                <w:lang w:val="en-GB"/>
              </w:rPr>
              <w:t>What is programming</w:t>
            </w:r>
          </w:p>
          <w:p w:rsidR="00AF6321" w:rsidRPr="00AF6321" w:rsidRDefault="001820C4" w:rsidP="00AF632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How the code is compiled and how Computer understands</w:t>
            </w:r>
          </w:p>
          <w:p w:rsidR="00AF6321" w:rsidRDefault="00AF6321" w:rsidP="00AF632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What is Frontend, what is Backend, in which parts project is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divided.</w:t>
            </w:r>
            <w:proofErr w:type="gramEnd"/>
          </w:p>
          <w:p w:rsidR="00AF6321" w:rsidRDefault="00AF6321" w:rsidP="00AF632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What problems can we solve with frontend skills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Introduction to number systems: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Review of different number systems: binary, decimal, octal and hexadecimal.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The concept of digit and the meaning of digits in different number systems.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2. Binary number system: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Definition of the binary number system and its features.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Representation of numbers in binary system.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Convert numbers from decimal to binary and vice versa.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3. Operations in the binary system: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Addition of binary numbers.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Subtraction of binary numbers.</w:t>
            </w:r>
          </w:p>
          <w:p w:rsidR="00C122D0" w:rsidRPr="00C122D0" w:rsidRDefault="00C122D0" w:rsidP="00C122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eastAsia="ru-RU"/>
              </w:rPr>
            </w:pPr>
            <w:r w:rsidRPr="00C122D0">
              <w:rPr>
                <w:rFonts w:ascii="inherit" w:eastAsia="Times New Roman" w:hAnsi="inherit" w:cs="Courier New"/>
                <w:color w:val="202124"/>
                <w:lang w:eastAsia="ru-RU"/>
              </w:rPr>
              <w:t>• Multiplication and division in binary system.</w:t>
            </w:r>
          </w:p>
          <w:p w:rsidR="00C122D0" w:rsidRPr="001820C4" w:rsidRDefault="00C122D0" w:rsidP="00C122D0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1820C4" w:rsidRDefault="00AF6321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F6321"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  <w:p w:rsidR="00C122D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C122D0" w:rsidRPr="00AF6321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1820C4" w:rsidTr="00881C7B">
        <w:trPr>
          <w:trHeight w:val="258"/>
        </w:trPr>
        <w:tc>
          <w:tcPr>
            <w:tcW w:w="2250" w:type="dxa"/>
            <w:vMerge/>
          </w:tcPr>
          <w:p w:rsidR="001820C4" w:rsidRDefault="001820C4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1820C4" w:rsidRDefault="001820C4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1820C4" w:rsidRDefault="001820C4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</w:tr>
      <w:tr w:rsidR="00AB55E1" w:rsidTr="00881C7B">
        <w:trPr>
          <w:trHeight w:val="708"/>
        </w:trPr>
        <w:tc>
          <w:tcPr>
            <w:tcW w:w="2250" w:type="dxa"/>
            <w:vMerge w:val="restart"/>
          </w:tcPr>
          <w:p w:rsidR="00AB55E1" w:rsidRPr="00AF6321" w:rsidRDefault="00AB55E1" w:rsidP="00AF6321">
            <w:pPr>
              <w:pStyle w:val="a4"/>
              <w:numPr>
                <w:ilvl w:val="0"/>
                <w:numId w:val="11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HTML</w:t>
            </w:r>
          </w:p>
        </w:tc>
        <w:tc>
          <w:tcPr>
            <w:tcW w:w="6930" w:type="dxa"/>
          </w:tcPr>
          <w:p w:rsidR="00AB55E1" w:rsidRPr="0015116D" w:rsidRDefault="00AB55E1" w:rsidP="0015116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What is HTML, when it was invented, how it evolved</w:t>
            </w:r>
          </w:p>
          <w:p w:rsidR="00AB55E1" w:rsidRPr="0015116D" w:rsidRDefault="00AB55E1" w:rsidP="0015116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5116D">
              <w:rPr>
                <w:rFonts w:ascii="Times New Roman" w:hAnsi="Times New Roman" w:cs="Times New Roman"/>
                <w:color w:val="000000"/>
                <w:lang w:val="en-GB"/>
              </w:rPr>
              <w:t>What is CSS, JSS, in which part of project they are used.</w:t>
            </w:r>
          </w:p>
          <w:p w:rsidR="00AB55E1" w:rsidRPr="0015116D" w:rsidRDefault="00AB55E1" w:rsidP="0015116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5116D">
              <w:rPr>
                <w:rFonts w:ascii="Times New Roman" w:hAnsi="Times New Roman" w:cs="Times New Roman"/>
                <w:color w:val="000000"/>
                <w:lang w:val="en-GB"/>
              </w:rPr>
              <w:t>Introduction to tags, their types</w:t>
            </w:r>
          </w:p>
          <w:p w:rsidR="00AB55E1" w:rsidRPr="0015116D" w:rsidRDefault="00AB55E1" w:rsidP="0015116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code editor, what it is and why we use it</w:t>
            </w:r>
          </w:p>
        </w:tc>
        <w:tc>
          <w:tcPr>
            <w:tcW w:w="1440" w:type="dxa"/>
          </w:tcPr>
          <w:p w:rsidR="00AB55E1" w:rsidRPr="00AF6321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AB55E1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AB55E1" w:rsidTr="00881C7B">
        <w:trPr>
          <w:trHeight w:val="708"/>
        </w:trPr>
        <w:tc>
          <w:tcPr>
            <w:tcW w:w="2250" w:type="dxa"/>
            <w:vMerge/>
          </w:tcPr>
          <w:p w:rsidR="00AB55E1" w:rsidRDefault="00AB55E1" w:rsidP="00AF6321">
            <w:pPr>
              <w:pStyle w:val="a4"/>
              <w:numPr>
                <w:ilvl w:val="0"/>
                <w:numId w:val="11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AB55E1" w:rsidRDefault="00AB55E1" w:rsidP="00AB55E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Making some research, looking at construction of many webpages, web-app and make conclusion that every website construction is made by HTML.</w:t>
            </w:r>
          </w:p>
          <w:p w:rsidR="00AB55E1" w:rsidRDefault="00AB55E1" w:rsidP="00AB55E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Creating first HTML document.</w:t>
            </w:r>
          </w:p>
          <w:p w:rsidR="00AB55E1" w:rsidRDefault="00AB55E1" w:rsidP="00AB55E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Real time coding</w:t>
            </w:r>
          </w:p>
          <w:p w:rsidR="00AB55E1" w:rsidRPr="00AB55E1" w:rsidRDefault="00AB55E1" w:rsidP="00AB55E1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Learning and use in practice tags such as &lt;p&gt;,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&gt;,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&gt;.</w:t>
            </w:r>
          </w:p>
        </w:tc>
        <w:tc>
          <w:tcPr>
            <w:tcW w:w="1440" w:type="dxa"/>
          </w:tcPr>
          <w:p w:rsidR="00AB55E1" w:rsidRPr="00AF6321" w:rsidRDefault="00AC169F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2</w:t>
            </w:r>
            <w:r w:rsidR="00881C7B">
              <w:rPr>
                <w:rFonts w:ascii="Times New Roman" w:hAnsi="Times New Roman" w:cs="Times New Roman"/>
                <w:color w:val="000000"/>
                <w:lang w:val="en-GB"/>
              </w:rPr>
              <w:t xml:space="preserve">h </w:t>
            </w:r>
          </w:p>
        </w:tc>
      </w:tr>
      <w:tr w:rsidR="00881C7B" w:rsidTr="00881C7B">
        <w:trPr>
          <w:trHeight w:val="552"/>
        </w:trPr>
        <w:tc>
          <w:tcPr>
            <w:tcW w:w="2250" w:type="dxa"/>
            <w:vMerge w:val="restart"/>
          </w:tcPr>
          <w:p w:rsidR="00881C7B" w:rsidRPr="00AF6321" w:rsidRDefault="00881C7B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 xml:space="preserve">4. Learning new tags </w:t>
            </w:r>
          </w:p>
        </w:tc>
        <w:tc>
          <w:tcPr>
            <w:tcW w:w="6930" w:type="dxa"/>
          </w:tcPr>
          <w:p w:rsidR="00881C7B" w:rsidRDefault="00AB7D29" w:rsidP="00881C7B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N</w:t>
            </w:r>
            <w:r w:rsidR="00881C7B">
              <w:rPr>
                <w:rFonts w:ascii="Times New Roman" w:hAnsi="Times New Roman" w:cs="Times New Roman"/>
                <w:color w:val="000000"/>
                <w:lang w:val="en-GB"/>
              </w:rPr>
              <w:t>ew tags</w:t>
            </w:r>
          </w:p>
          <w:p w:rsidR="00881C7B" w:rsidRPr="00AF6321" w:rsidRDefault="00881C7B" w:rsidP="00881C7B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“Inspect Element”, define that it represents us our last version of HTML, work with it basically</w:t>
            </w:r>
          </w:p>
        </w:tc>
        <w:tc>
          <w:tcPr>
            <w:tcW w:w="1440" w:type="dxa"/>
          </w:tcPr>
          <w:p w:rsidR="00881C7B" w:rsidRPr="00AF6321" w:rsidRDefault="00AC169F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81C7B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881C7B" w:rsidTr="00881C7B">
        <w:trPr>
          <w:trHeight w:val="552"/>
        </w:trPr>
        <w:tc>
          <w:tcPr>
            <w:tcW w:w="2250" w:type="dxa"/>
            <w:vMerge/>
          </w:tcPr>
          <w:p w:rsidR="00881C7B" w:rsidRDefault="00881C7B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881C7B" w:rsidRDefault="00881C7B" w:rsidP="00881C7B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Add to HTML document tag such as &lt;span&gt; &lt;a&gt; &lt;h1-h6&gt;</w:t>
            </w:r>
          </w:p>
          <w:p w:rsidR="00881C7B" w:rsidRDefault="00881C7B" w:rsidP="00881C7B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Play with “Inspect Element”</w:t>
            </w:r>
          </w:p>
          <w:p w:rsidR="0036103D" w:rsidRDefault="0036103D" w:rsidP="00881C7B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Q&amp;A session</w:t>
            </w:r>
          </w:p>
        </w:tc>
        <w:tc>
          <w:tcPr>
            <w:tcW w:w="1440" w:type="dxa"/>
          </w:tcPr>
          <w:p w:rsidR="00881C7B" w:rsidRPr="00AF6321" w:rsidRDefault="00881C7B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36103D" w:rsidTr="0036103D">
        <w:trPr>
          <w:trHeight w:val="558"/>
        </w:trPr>
        <w:tc>
          <w:tcPr>
            <w:tcW w:w="2250" w:type="dxa"/>
            <w:vMerge w:val="restart"/>
          </w:tcPr>
          <w:p w:rsidR="0036103D" w:rsidRPr="00AF6321" w:rsidRDefault="0036103D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5. Introduction to attributes, and styles</w:t>
            </w:r>
          </w:p>
        </w:tc>
        <w:tc>
          <w:tcPr>
            <w:tcW w:w="6930" w:type="dxa"/>
          </w:tcPr>
          <w:p w:rsidR="0036103D" w:rsidRDefault="0036103D" w:rsidP="0036103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Attributes, examples, and life coding </w:t>
            </w:r>
          </w:p>
          <w:p w:rsidR="0036103D" w:rsidRDefault="0036103D" w:rsidP="0036103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inline styles</w:t>
            </w:r>
          </w:p>
          <w:p w:rsidR="0036103D" w:rsidRPr="0036103D" w:rsidRDefault="0036103D" w:rsidP="0036103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How to add videos and photos</w:t>
            </w:r>
          </w:p>
        </w:tc>
        <w:tc>
          <w:tcPr>
            <w:tcW w:w="1440" w:type="dxa"/>
          </w:tcPr>
          <w:p w:rsidR="0036103D" w:rsidRPr="00AF6321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36103D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36103D" w:rsidTr="00881C7B">
        <w:trPr>
          <w:trHeight w:val="558"/>
        </w:trPr>
        <w:tc>
          <w:tcPr>
            <w:tcW w:w="2250" w:type="dxa"/>
            <w:vMerge/>
          </w:tcPr>
          <w:p w:rsidR="0036103D" w:rsidRDefault="0036103D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36103D" w:rsidRDefault="0036103D" w:rsidP="0036103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Real time coding on 0ptional attributes, do exercises with team</w:t>
            </w:r>
          </w:p>
          <w:p w:rsidR="0036103D" w:rsidRDefault="0036103D" w:rsidP="0036103D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Add to texts styles: </w:t>
            </w:r>
            <w:r w:rsidR="00834C7A">
              <w:rPr>
                <w:rFonts w:ascii="Times New Roman" w:hAnsi="Times New Roman" w:cs="Times New Roman"/>
                <w:color w:val="000000"/>
                <w:lang w:val="en-GB"/>
              </w:rPr>
              <w:t>colour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, background-</w:t>
            </w:r>
            <w:r w:rsidR="00834C7A">
              <w:rPr>
                <w:rFonts w:ascii="Times New Roman" w:hAnsi="Times New Roman" w:cs="Times New Roman"/>
                <w:color w:val="000000"/>
                <w:lang w:val="en-GB"/>
              </w:rPr>
              <w:t>colour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, font-size</w:t>
            </w:r>
          </w:p>
        </w:tc>
        <w:tc>
          <w:tcPr>
            <w:tcW w:w="1440" w:type="dxa"/>
          </w:tcPr>
          <w:p w:rsidR="0036103D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36103D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AE3D55" w:rsidTr="00AE3D55">
        <w:trPr>
          <w:trHeight w:val="558"/>
        </w:trPr>
        <w:tc>
          <w:tcPr>
            <w:tcW w:w="2250" w:type="dxa"/>
            <w:vMerge w:val="restart"/>
          </w:tcPr>
          <w:p w:rsidR="00AE3D55" w:rsidRPr="00AF6321" w:rsidRDefault="00AE3D55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6. Introduction to lists</w:t>
            </w:r>
          </w:p>
        </w:tc>
        <w:tc>
          <w:tcPr>
            <w:tcW w:w="6930" w:type="dxa"/>
          </w:tcPr>
          <w:p w:rsidR="00AE3D55" w:rsidRDefault="00AE3D55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Make an example with list (list of products)</w:t>
            </w:r>
          </w:p>
          <w:p w:rsidR="00AE3D55" w:rsidRDefault="00AB7D29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  <w:r w:rsidR="00AE3D55">
              <w:rPr>
                <w:rFonts w:ascii="Times New Roman" w:hAnsi="Times New Roman" w:cs="Times New Roman"/>
                <w:color w:val="000000"/>
                <w:lang w:val="en-GB"/>
              </w:rPr>
              <w:t>ow list will be created and show in our page</w:t>
            </w:r>
          </w:p>
          <w:p w:rsidR="00AE3D55" w:rsidRPr="00834C7A" w:rsidRDefault="00AB7D29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</w:t>
            </w:r>
            <w:r w:rsidR="00AE3D55">
              <w:rPr>
                <w:rFonts w:ascii="Times New Roman" w:hAnsi="Times New Roman" w:cs="Times New Roman"/>
                <w:color w:val="000000"/>
                <w:lang w:val="en-GB"/>
              </w:rPr>
              <w:t>ifference of creating ordered and unordered list</w:t>
            </w:r>
          </w:p>
        </w:tc>
        <w:tc>
          <w:tcPr>
            <w:tcW w:w="1440" w:type="dxa"/>
          </w:tcPr>
          <w:p w:rsidR="00AE3D55" w:rsidRPr="00AF6321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AE3D55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AE3D55" w:rsidTr="00881C7B">
        <w:trPr>
          <w:trHeight w:val="558"/>
        </w:trPr>
        <w:tc>
          <w:tcPr>
            <w:tcW w:w="2250" w:type="dxa"/>
            <w:vMerge/>
          </w:tcPr>
          <w:p w:rsidR="00AE3D55" w:rsidRDefault="00AE3D55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AE3D55" w:rsidRDefault="00AE3D55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Manipulation with list (creating list in list with different types, add them styles and attributes).</w:t>
            </w:r>
          </w:p>
          <w:p w:rsidR="00AE3D55" w:rsidRDefault="00AE3D55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Life coding </w:t>
            </w:r>
          </w:p>
        </w:tc>
        <w:tc>
          <w:tcPr>
            <w:tcW w:w="1440" w:type="dxa"/>
          </w:tcPr>
          <w:p w:rsidR="00AE3D55" w:rsidRPr="00AF6321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AE3D55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AE3D55" w:rsidTr="00881C7B">
        <w:trPr>
          <w:trHeight w:val="558"/>
        </w:trPr>
        <w:tc>
          <w:tcPr>
            <w:tcW w:w="2250" w:type="dxa"/>
            <w:vMerge w:val="restart"/>
          </w:tcPr>
          <w:p w:rsidR="00AE3D55" w:rsidRDefault="00AE3D55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7. Introduction to embedded Style, &lt;div&gt;</w:t>
            </w:r>
          </w:p>
        </w:tc>
        <w:tc>
          <w:tcPr>
            <w:tcW w:w="6930" w:type="dxa"/>
          </w:tcPr>
          <w:p w:rsidR="00AE3D55" w:rsidRDefault="00AE3D55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Styles inside &lt;head&gt;, types of styles, inline-styles</w:t>
            </w:r>
          </w:p>
          <w:p w:rsidR="00AE3D55" w:rsidRDefault="00AE3D55" w:rsidP="00AE3D55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divs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&gt;, make point that it is vital tag, </w:t>
            </w:r>
          </w:p>
          <w:p w:rsidR="00AE3D55" w:rsidRDefault="00AE3D55" w:rsidP="00AE3D55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New styles: width, height, background-image; background-size, position, background-repeat, font-weight, font-font-family</w:t>
            </w:r>
          </w:p>
        </w:tc>
        <w:tc>
          <w:tcPr>
            <w:tcW w:w="1440" w:type="dxa"/>
          </w:tcPr>
          <w:p w:rsidR="00AE3D55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C2A6F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AE3D55" w:rsidTr="00881C7B">
        <w:trPr>
          <w:trHeight w:val="558"/>
        </w:trPr>
        <w:tc>
          <w:tcPr>
            <w:tcW w:w="2250" w:type="dxa"/>
            <w:vMerge/>
          </w:tcPr>
          <w:p w:rsidR="00AE3D55" w:rsidRDefault="00AE3D55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AE3D55" w:rsidRDefault="008C2A6F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Practical discussions </w:t>
            </w:r>
          </w:p>
          <w:p w:rsidR="008C2A6F" w:rsidRDefault="008C2A6F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Demo and life coding </w:t>
            </w:r>
          </w:p>
          <w:p w:rsidR="008C2A6F" w:rsidRDefault="008C2A6F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Q&amp;A</w:t>
            </w:r>
          </w:p>
        </w:tc>
        <w:tc>
          <w:tcPr>
            <w:tcW w:w="1440" w:type="dxa"/>
          </w:tcPr>
          <w:p w:rsidR="00AE3D55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C2A6F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AE3D55" w:rsidTr="00881C7B">
        <w:trPr>
          <w:trHeight w:val="558"/>
        </w:trPr>
        <w:tc>
          <w:tcPr>
            <w:tcW w:w="2250" w:type="dxa"/>
            <w:vMerge w:val="restart"/>
          </w:tcPr>
          <w:p w:rsidR="00AE3D55" w:rsidRDefault="008C2A6F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8. Introduction to select method: id, class</w:t>
            </w:r>
          </w:p>
        </w:tc>
        <w:tc>
          <w:tcPr>
            <w:tcW w:w="6930" w:type="dxa"/>
          </w:tcPr>
          <w:p w:rsidR="00AE3D55" w:rsidRDefault="008C2A6F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Selectors, why we use them, differences</w:t>
            </w:r>
          </w:p>
          <w:p w:rsidR="008C2A6F" w:rsidRDefault="008C2A6F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 &lt;input&gt; tag</w:t>
            </w:r>
          </w:p>
          <w:p w:rsidR="008C2A6F" w:rsidRDefault="008C2A6F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 &lt;button&gt; tag</w:t>
            </w:r>
          </w:p>
        </w:tc>
        <w:tc>
          <w:tcPr>
            <w:tcW w:w="1440" w:type="dxa"/>
          </w:tcPr>
          <w:p w:rsidR="00AE3D55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C2A6F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AE3D55" w:rsidTr="00881C7B">
        <w:trPr>
          <w:trHeight w:val="558"/>
        </w:trPr>
        <w:tc>
          <w:tcPr>
            <w:tcW w:w="2250" w:type="dxa"/>
            <w:vMerge/>
          </w:tcPr>
          <w:p w:rsidR="00AE3D55" w:rsidRDefault="00AE3D55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AE3D55" w:rsidRDefault="00BA77AF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</w:t>
            </w:r>
            <w:r w:rsidR="008C2A6F">
              <w:rPr>
                <w:rFonts w:ascii="Times New Roman" w:hAnsi="Times New Roman" w:cs="Times New Roman"/>
                <w:color w:val="000000"/>
                <w:lang w:val="en-GB"/>
              </w:rPr>
              <w:t>emplate making. Do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coding</w:t>
            </w:r>
            <w:r w:rsidR="008C2A6F">
              <w:rPr>
                <w:rFonts w:ascii="Times New Roman" w:hAnsi="Times New Roman" w:cs="Times New Roman"/>
                <w:color w:val="000000"/>
                <w:lang w:val="en-GB"/>
              </w:rPr>
              <w:t xml:space="preserve">, what is margin, how we can use it. </w:t>
            </w:r>
          </w:p>
        </w:tc>
        <w:tc>
          <w:tcPr>
            <w:tcW w:w="1440" w:type="dxa"/>
          </w:tcPr>
          <w:p w:rsidR="00AE3D55" w:rsidRDefault="00BA77AF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C2A6F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AE3D55" w:rsidTr="00881C7B">
        <w:trPr>
          <w:trHeight w:val="558"/>
        </w:trPr>
        <w:tc>
          <w:tcPr>
            <w:tcW w:w="2250" w:type="dxa"/>
            <w:vMerge w:val="restart"/>
          </w:tcPr>
          <w:p w:rsidR="00AE3D55" w:rsidRDefault="008C2A6F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9. Introduction to CSS</w:t>
            </w:r>
            <w:r w:rsidR="00953A07">
              <w:rPr>
                <w:rFonts w:ascii="Times New Roman" w:hAnsi="Times New Roman" w:cs="Times New Roman"/>
                <w:color w:val="000000"/>
                <w:lang w:val="en-GB"/>
              </w:rPr>
              <w:t>. Forms and tables</w:t>
            </w:r>
          </w:p>
        </w:tc>
        <w:tc>
          <w:tcPr>
            <w:tcW w:w="6930" w:type="dxa"/>
          </w:tcPr>
          <w:p w:rsidR="00AE3D55" w:rsidRDefault="00DE3123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Take our all CSS and add new document and pass all properties to it and connect CSS to HTML</w:t>
            </w:r>
          </w:p>
          <w:p w:rsidR="00DE3123" w:rsidRDefault="00DE3123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property “display”, “float”</w:t>
            </w:r>
          </w:p>
          <w:p w:rsidR="00DE3123" w:rsidRDefault="00953A07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What is Forms, show and discuss around examples </w:t>
            </w:r>
          </w:p>
          <w:p w:rsidR="00953A07" w:rsidRDefault="00953A07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Tables and tags: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&gt;,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&gt;, 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&gt;,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&gt; etc. Tables with 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 xml:space="preserve">properties. Options and Selects. </w:t>
            </w:r>
          </w:p>
        </w:tc>
        <w:tc>
          <w:tcPr>
            <w:tcW w:w="1440" w:type="dxa"/>
          </w:tcPr>
          <w:p w:rsidR="00AE3D55" w:rsidRDefault="00953A07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 xml:space="preserve">2 h </w:t>
            </w:r>
          </w:p>
        </w:tc>
      </w:tr>
      <w:tr w:rsidR="00AE3D55" w:rsidTr="00881C7B">
        <w:trPr>
          <w:trHeight w:val="558"/>
        </w:trPr>
        <w:tc>
          <w:tcPr>
            <w:tcW w:w="2250" w:type="dxa"/>
            <w:vMerge/>
          </w:tcPr>
          <w:p w:rsidR="00AE3D55" w:rsidRDefault="00AE3D55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2B0060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Take our all CSS and add new document and pass all properties to it and connect CSS to HTML.</w:t>
            </w:r>
          </w:p>
          <w:p w:rsidR="00953A07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Learning how suite &lt;div&gt; in one line, and do exercise related to that section</w:t>
            </w:r>
          </w:p>
        </w:tc>
        <w:tc>
          <w:tcPr>
            <w:tcW w:w="1440" w:type="dxa"/>
          </w:tcPr>
          <w:p w:rsidR="00AE3D55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953A07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2B0060" w:rsidTr="00881C7B">
        <w:trPr>
          <w:trHeight w:val="558"/>
        </w:trPr>
        <w:tc>
          <w:tcPr>
            <w:tcW w:w="2250" w:type="dxa"/>
            <w:vMerge w:val="restart"/>
          </w:tcPr>
          <w:p w:rsidR="002B0060" w:rsidRDefault="002B0060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10. Forms and tables.</w:t>
            </w:r>
          </w:p>
        </w:tc>
        <w:tc>
          <w:tcPr>
            <w:tcW w:w="6930" w:type="dxa"/>
          </w:tcPr>
          <w:p w:rsidR="002B0060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What is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Forms,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show them examples.</w:t>
            </w:r>
          </w:p>
          <w:p w:rsidR="002B0060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Speak about tables and learn tags: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&gt;,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&gt;, 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&gt;, 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&gt; etc.</w:t>
            </w:r>
          </w:p>
          <w:p w:rsidR="002B0060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Give tables some property.</w:t>
            </w:r>
          </w:p>
          <w:p w:rsidR="002B0060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Speak about options and selects.</w:t>
            </w:r>
          </w:p>
        </w:tc>
        <w:tc>
          <w:tcPr>
            <w:tcW w:w="1440" w:type="dxa"/>
          </w:tcPr>
          <w:p w:rsidR="002B006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2B0060" w:rsidTr="00881C7B">
        <w:trPr>
          <w:trHeight w:val="558"/>
        </w:trPr>
        <w:tc>
          <w:tcPr>
            <w:tcW w:w="2250" w:type="dxa"/>
            <w:vMerge/>
          </w:tcPr>
          <w:p w:rsidR="002B0060" w:rsidRDefault="002B0060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2B0060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Create first form.</w:t>
            </w:r>
          </w:p>
          <w:p w:rsidR="002B0060" w:rsidRDefault="002B0060" w:rsidP="002B0060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Create first table.</w:t>
            </w:r>
          </w:p>
        </w:tc>
        <w:tc>
          <w:tcPr>
            <w:tcW w:w="1440" w:type="dxa"/>
          </w:tcPr>
          <w:p w:rsidR="002B006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 w:val="restart"/>
          </w:tcPr>
          <w:p w:rsidR="00953A07" w:rsidRDefault="00953A07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>1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. </w:t>
            </w:r>
            <w:r w:rsidR="0028373A">
              <w:rPr>
                <w:rFonts w:ascii="Times New Roman" w:hAnsi="Times New Roman" w:cs="Times New Roman"/>
                <w:color w:val="000000"/>
                <w:lang w:val="en-GB"/>
              </w:rPr>
              <w:t>Flex, Grid</w:t>
            </w:r>
          </w:p>
        </w:tc>
        <w:tc>
          <w:tcPr>
            <w:tcW w:w="6930" w:type="dxa"/>
          </w:tcPr>
          <w:p w:rsidR="00953A07" w:rsidRDefault="0028373A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flex, how we use it</w:t>
            </w:r>
          </w:p>
          <w:p w:rsidR="0028373A" w:rsidRDefault="0028373A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gird, tell about its advantages</w:t>
            </w:r>
          </w:p>
          <w:p w:rsidR="0028373A" w:rsidRDefault="0028373A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Define different tags that can be used instead of &lt;div&gt;</w:t>
            </w:r>
          </w:p>
        </w:tc>
        <w:tc>
          <w:tcPr>
            <w:tcW w:w="1440" w:type="dxa"/>
          </w:tcPr>
          <w:p w:rsidR="00953A07" w:rsidRDefault="002B006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28373A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/>
          </w:tcPr>
          <w:p w:rsidR="00953A07" w:rsidRDefault="00953A07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53A07" w:rsidRDefault="0028373A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Create templates with flex</w:t>
            </w:r>
          </w:p>
          <w:p w:rsidR="009B69F2" w:rsidRDefault="009B69F2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Create templates with the Grid. </w:t>
            </w:r>
          </w:p>
        </w:tc>
        <w:tc>
          <w:tcPr>
            <w:tcW w:w="1440" w:type="dxa"/>
          </w:tcPr>
          <w:p w:rsidR="00953A07" w:rsidRDefault="009B69F2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 w:val="restart"/>
          </w:tcPr>
          <w:p w:rsidR="00953A07" w:rsidRDefault="009B69F2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-1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. </w:t>
            </w:r>
          </w:p>
        </w:tc>
        <w:tc>
          <w:tcPr>
            <w:tcW w:w="6930" w:type="dxa"/>
          </w:tcPr>
          <w:p w:rsidR="00953A07" w:rsidRDefault="005F76E4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Practical discussion and life coding</w:t>
            </w:r>
          </w:p>
          <w:p w:rsidR="005F76E4" w:rsidRDefault="005F76E4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Active learning and demonstrations and coworking with the teams </w:t>
            </w:r>
          </w:p>
          <w:p w:rsidR="005F76E4" w:rsidRDefault="005F76E4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Coding, testing, development </w:t>
            </w:r>
          </w:p>
        </w:tc>
        <w:tc>
          <w:tcPr>
            <w:tcW w:w="1440" w:type="dxa"/>
          </w:tcPr>
          <w:p w:rsidR="00953A07" w:rsidRDefault="00AC169F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E90862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/>
          </w:tcPr>
          <w:p w:rsidR="00953A07" w:rsidRDefault="00953A07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53A07" w:rsidRDefault="005F76E4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complete lessons continuously </w:t>
            </w:r>
            <w:r w:rsidR="00E90862">
              <w:rPr>
                <w:rFonts w:ascii="Times New Roman" w:hAnsi="Times New Roman" w:cs="Times New Roman"/>
                <w:color w:val="000000"/>
                <w:lang w:val="en-GB"/>
              </w:rPr>
              <w:t>basically on life coding</w:t>
            </w:r>
          </w:p>
        </w:tc>
        <w:tc>
          <w:tcPr>
            <w:tcW w:w="1440" w:type="dxa"/>
          </w:tcPr>
          <w:p w:rsidR="00953A07" w:rsidRDefault="00AC169F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 w:val="restart"/>
          </w:tcPr>
          <w:p w:rsidR="00953A07" w:rsidRDefault="00E90862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>4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. Animation </w:t>
            </w:r>
          </w:p>
        </w:tc>
        <w:tc>
          <w:tcPr>
            <w:tcW w:w="6930" w:type="dxa"/>
          </w:tcPr>
          <w:p w:rsidR="00953A07" w:rsidRDefault="00E90862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Introduction with Animation </w:t>
            </w:r>
          </w:p>
          <w:p w:rsidR="00E90862" w:rsidRDefault="00E90862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Creating examples</w:t>
            </w:r>
          </w:p>
        </w:tc>
        <w:tc>
          <w:tcPr>
            <w:tcW w:w="1440" w:type="dxa"/>
          </w:tcPr>
          <w:p w:rsidR="00953A07" w:rsidRDefault="00AC169F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E90862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/>
          </w:tcPr>
          <w:p w:rsidR="00953A07" w:rsidRDefault="00953A07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53A07" w:rsidRDefault="00E90862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Create templates with animation and transition</w:t>
            </w:r>
          </w:p>
        </w:tc>
        <w:tc>
          <w:tcPr>
            <w:tcW w:w="1440" w:type="dxa"/>
          </w:tcPr>
          <w:p w:rsidR="00953A07" w:rsidRDefault="00AC169F" w:rsidP="00C122D0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E90862">
              <w:rPr>
                <w:rFonts w:ascii="Times New Roman" w:hAnsi="Times New Roman" w:cs="Times New Roman"/>
                <w:color w:val="000000"/>
                <w:lang w:val="en-GB"/>
              </w:rPr>
              <w:t xml:space="preserve">h 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 w:val="restart"/>
          </w:tcPr>
          <w:p w:rsidR="00953A07" w:rsidRDefault="00E90862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>5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. </w:t>
            </w:r>
            <w:r w:rsidRPr="00E90862">
              <w:rPr>
                <w:rFonts w:ascii="Times New Roman" w:hAnsi="Times New Roman" w:cs="Times New Roman"/>
                <w:color w:val="000000"/>
                <w:lang w:val="en-GB"/>
              </w:rPr>
              <w:t>Responsiveness</w:t>
            </w:r>
          </w:p>
        </w:tc>
        <w:tc>
          <w:tcPr>
            <w:tcW w:w="6930" w:type="dxa"/>
          </w:tcPr>
          <w:p w:rsidR="00953A07" w:rsidRDefault="00E90862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responsiveness.</w:t>
            </w:r>
          </w:p>
          <w:p w:rsidR="00E90862" w:rsidRDefault="00E90862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Create Navbar example responsive. </w:t>
            </w:r>
          </w:p>
        </w:tc>
        <w:tc>
          <w:tcPr>
            <w:tcW w:w="1440" w:type="dxa"/>
          </w:tcPr>
          <w:p w:rsidR="00953A07" w:rsidRDefault="002B006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E90862">
              <w:rPr>
                <w:rFonts w:ascii="Times New Roman" w:hAnsi="Times New Roman" w:cs="Times New Roman"/>
                <w:color w:val="000000"/>
                <w:lang w:val="en-GB"/>
              </w:rPr>
              <w:t xml:space="preserve"> h 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/>
          </w:tcPr>
          <w:p w:rsidR="00953A07" w:rsidRDefault="00953A07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53A07" w:rsidRDefault="00E90862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Every participant will be given a unique template and makes it responsive. </w:t>
            </w:r>
          </w:p>
        </w:tc>
        <w:tc>
          <w:tcPr>
            <w:tcW w:w="1440" w:type="dxa"/>
          </w:tcPr>
          <w:p w:rsidR="00953A07" w:rsidRDefault="00AC169F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E90862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 w:val="restart"/>
          </w:tcPr>
          <w:p w:rsidR="00953A07" w:rsidRDefault="00E90862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</w:t>
            </w:r>
            <w:r w:rsidR="002B0060">
              <w:rPr>
                <w:rFonts w:ascii="Times New Roman" w:hAnsi="Times New Roman" w:cs="Times New Roman"/>
                <w:color w:val="000000"/>
                <w:lang w:val="en-GB"/>
              </w:rPr>
              <w:t>6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. </w:t>
            </w:r>
            <w:r w:rsidRPr="00E90862">
              <w:rPr>
                <w:rFonts w:ascii="Times New Roman" w:hAnsi="Times New Roman" w:cs="Times New Roman"/>
                <w:color w:val="000000"/>
                <w:lang w:val="en-GB"/>
              </w:rPr>
              <w:t>Cross Browser Compatibility</w:t>
            </w:r>
          </w:p>
        </w:tc>
        <w:tc>
          <w:tcPr>
            <w:tcW w:w="6930" w:type="dxa"/>
          </w:tcPr>
          <w:p w:rsidR="00953A07" w:rsidRPr="00E90862" w:rsidRDefault="00E90862" w:rsidP="00E9086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90862">
              <w:rPr>
                <w:rFonts w:ascii="Times New Roman" w:hAnsi="Times New Roman" w:cs="Times New Roman"/>
                <w:color w:val="000000"/>
                <w:lang w:val="en-GB"/>
              </w:rPr>
              <w:t>The main goal of this lesson is not to master in Cross Browser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Pr="00E90862">
              <w:rPr>
                <w:rFonts w:ascii="Times New Roman" w:hAnsi="Times New Roman" w:cs="Times New Roman"/>
                <w:color w:val="000000"/>
                <w:lang w:val="en-GB"/>
              </w:rPr>
              <w:t>template making, it should be during work and practice, we show them that here is technology that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Pr="00E90862">
              <w:rPr>
                <w:rFonts w:ascii="Times New Roman" w:hAnsi="Times New Roman" w:cs="Times New Roman"/>
                <w:color w:val="000000"/>
                <w:lang w:val="en-GB"/>
              </w:rPr>
              <w:t>you should use and remember during every project</w:t>
            </w:r>
            <w:r w:rsidR="005576DA">
              <w:rPr>
                <w:rFonts w:ascii="Times New Roman" w:hAnsi="Times New Roman" w:cs="Times New Roman"/>
                <w:color w:val="000000"/>
                <w:lang w:val="en-GB"/>
              </w:rPr>
              <w:t xml:space="preserve">. </w:t>
            </w:r>
          </w:p>
        </w:tc>
        <w:tc>
          <w:tcPr>
            <w:tcW w:w="1440" w:type="dxa"/>
          </w:tcPr>
          <w:p w:rsidR="00953A07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5576DA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953A07" w:rsidTr="00881C7B">
        <w:trPr>
          <w:trHeight w:val="558"/>
        </w:trPr>
        <w:tc>
          <w:tcPr>
            <w:tcW w:w="2250" w:type="dxa"/>
            <w:vMerge/>
          </w:tcPr>
          <w:p w:rsidR="00953A07" w:rsidRDefault="00953A07" w:rsidP="0036103D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53A07" w:rsidRDefault="005576DA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Give example of HTML that in different browsers can be shown differently</w:t>
            </w:r>
          </w:p>
          <w:p w:rsidR="005576DA" w:rsidRDefault="005576DA" w:rsidP="00834C7A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Show main ideas and topic about it</w:t>
            </w:r>
          </w:p>
        </w:tc>
        <w:tc>
          <w:tcPr>
            <w:tcW w:w="1440" w:type="dxa"/>
          </w:tcPr>
          <w:p w:rsidR="00953A07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2</w:t>
            </w:r>
            <w:r w:rsidR="005576DA">
              <w:rPr>
                <w:rFonts w:ascii="Times New Roman" w:hAnsi="Times New Roman" w:cs="Times New Roman"/>
                <w:color w:val="000000"/>
                <w:lang w:val="en-GB"/>
              </w:rPr>
              <w:t xml:space="preserve">h </w:t>
            </w:r>
          </w:p>
        </w:tc>
      </w:tr>
      <w:tr w:rsidR="005576DA" w:rsidTr="006F2B6C">
        <w:trPr>
          <w:trHeight w:val="558"/>
        </w:trPr>
        <w:tc>
          <w:tcPr>
            <w:tcW w:w="9180" w:type="dxa"/>
            <w:gridSpan w:val="2"/>
          </w:tcPr>
          <w:p w:rsidR="005576DA" w:rsidRPr="005576DA" w:rsidRDefault="005576DA" w:rsidP="005576DA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5576DA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lastRenderedPageBreak/>
              <w:t xml:space="preserve">Total </w:t>
            </w:r>
          </w:p>
        </w:tc>
        <w:tc>
          <w:tcPr>
            <w:tcW w:w="1440" w:type="dxa"/>
          </w:tcPr>
          <w:p w:rsidR="005576DA" w:rsidRPr="00E60F00" w:rsidRDefault="00C122D0" w:rsidP="00F3036C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40</w:t>
            </w:r>
            <w:r w:rsidR="005576DA" w:rsidRPr="00E60F00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 xml:space="preserve"> h </w:t>
            </w:r>
          </w:p>
        </w:tc>
      </w:tr>
    </w:tbl>
    <w:p w:rsidR="00F3036C" w:rsidRDefault="00F3036C" w:rsidP="00F3036C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</w:p>
    <w:p w:rsidR="00F3036C" w:rsidRDefault="005C4B24" w:rsidP="005C4B24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ind w:hanging="36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JavaScript programming language and technologies Training content </w:t>
      </w:r>
    </w:p>
    <w:tbl>
      <w:tblPr>
        <w:tblStyle w:val="a3"/>
        <w:tblW w:w="10620" w:type="dxa"/>
        <w:tblInd w:w="-365" w:type="dxa"/>
        <w:tblLook w:val="04A0"/>
      </w:tblPr>
      <w:tblGrid>
        <w:gridCol w:w="2241"/>
        <w:gridCol w:w="9"/>
        <w:gridCol w:w="6930"/>
        <w:gridCol w:w="1440"/>
      </w:tblGrid>
      <w:tr w:rsidR="00B055FE" w:rsidTr="00651FD7">
        <w:trPr>
          <w:trHeight w:val="1401"/>
        </w:trPr>
        <w:tc>
          <w:tcPr>
            <w:tcW w:w="2241" w:type="dxa"/>
          </w:tcPr>
          <w:p w:rsidR="00B055FE" w:rsidRPr="00651FD7" w:rsidRDefault="00B055FE" w:rsidP="00651FD7">
            <w:pPr>
              <w:pStyle w:val="a4"/>
              <w:numPr>
                <w:ilvl w:val="0"/>
                <w:numId w:val="20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5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651FD7">
              <w:rPr>
                <w:rFonts w:ascii="Times New Roman" w:hAnsi="Times New Roman" w:cs="Times New Roman"/>
                <w:color w:val="000000"/>
                <w:lang w:val="en-GB"/>
              </w:rPr>
              <w:t>Introduction to JavaScript</w:t>
            </w:r>
          </w:p>
        </w:tc>
        <w:tc>
          <w:tcPr>
            <w:tcW w:w="6939" w:type="dxa"/>
            <w:gridSpan w:val="2"/>
          </w:tcPr>
          <w:p w:rsidR="00B055FE" w:rsidRPr="0097097F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What is JavaScript, 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what programming language is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, how it evolved.</w:t>
            </w:r>
          </w:p>
          <w:p w:rsidR="00B055FE" w:rsidRPr="0097097F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Linking a JavaScript file to HTML. </w:t>
            </w:r>
          </w:p>
          <w:p w:rsidR="00B055FE" w:rsidRPr="00B30F5A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Values and variables.</w:t>
            </w:r>
          </w:p>
          <w:p w:rsidR="00B055FE" w:rsidRPr="0097097F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B30F5A">
              <w:rPr>
                <w:rFonts w:ascii="Times New Roman" w:hAnsi="Times New Roman" w:cs="Times New Roman"/>
                <w:color w:val="000000"/>
                <w:lang w:val="en-GB"/>
              </w:rPr>
              <w:t>Data Types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.</w:t>
            </w:r>
          </w:p>
        </w:tc>
        <w:tc>
          <w:tcPr>
            <w:tcW w:w="1440" w:type="dxa"/>
          </w:tcPr>
          <w:p w:rsidR="00B055FE" w:rsidRPr="0097097F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B055FE" w:rsidRPr="0097097F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B055FE" w:rsidTr="00651FD7">
        <w:trPr>
          <w:trHeight w:val="258"/>
        </w:trPr>
        <w:tc>
          <w:tcPr>
            <w:tcW w:w="2241" w:type="dxa"/>
            <w:vMerge w:val="restart"/>
          </w:tcPr>
          <w:p w:rsidR="00B055FE" w:rsidRPr="001820C4" w:rsidRDefault="00B055FE" w:rsidP="00651FD7">
            <w:pPr>
              <w:pStyle w:val="a4"/>
              <w:numPr>
                <w:ilvl w:val="0"/>
                <w:numId w:val="20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Let, Var, Const.</w:t>
            </w:r>
          </w:p>
        </w:tc>
        <w:tc>
          <w:tcPr>
            <w:tcW w:w="6939" w:type="dxa"/>
            <w:gridSpan w:val="2"/>
          </w:tcPr>
          <w:p w:rsidR="00B055FE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creating a variable, giving it some value.</w:t>
            </w:r>
          </w:p>
          <w:p w:rsidR="00B055FE" w:rsidRPr="00AF6321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Difference of let, var, cont.</w:t>
            </w:r>
          </w:p>
          <w:p w:rsidR="00B055FE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Basic Operations.</w:t>
            </w:r>
          </w:p>
          <w:p w:rsidR="00B055FE" w:rsidRPr="001820C4" w:rsidRDefault="00B055FE" w:rsidP="00034532">
            <w:pPr>
              <w:pStyle w:val="a4"/>
              <w:numPr>
                <w:ilvl w:val="0"/>
                <w:numId w:val="10"/>
              </w:numPr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 w:hanging="18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Operation Precedence.</w:t>
            </w:r>
          </w:p>
        </w:tc>
        <w:tc>
          <w:tcPr>
            <w:tcW w:w="1440" w:type="dxa"/>
          </w:tcPr>
          <w:p w:rsidR="00B055FE" w:rsidRPr="00AF6321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B055FE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055FE" w:rsidRPr="00AF6321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B055FE" w:rsidTr="00651FD7">
        <w:trPr>
          <w:trHeight w:val="258"/>
        </w:trPr>
        <w:tc>
          <w:tcPr>
            <w:tcW w:w="2241" w:type="dxa"/>
            <w:vMerge/>
          </w:tcPr>
          <w:p w:rsidR="00B055FE" w:rsidRDefault="00B055FE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6939" w:type="dxa"/>
            <w:gridSpan w:val="2"/>
          </w:tcPr>
          <w:p w:rsidR="00B055FE" w:rsidRPr="00B30F5A" w:rsidRDefault="00B055FE" w:rsidP="00B055FE">
            <w:pPr>
              <w:pStyle w:val="a4"/>
              <w:numPr>
                <w:ilvl w:val="0"/>
                <w:numId w:val="19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B30F5A">
              <w:rPr>
                <w:rFonts w:ascii="Times New Roman" w:hAnsi="Times New Roman" w:cs="Times New Roman"/>
                <w:color w:val="000000"/>
                <w:lang w:val="en-GB"/>
              </w:rPr>
              <w:t>Code Challenge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s</w:t>
            </w:r>
            <w:r w:rsidRPr="00B30F5A">
              <w:rPr>
                <w:rFonts w:ascii="Times New Roman" w:hAnsi="Times New Roman" w:cs="Times New Roman"/>
                <w:color w:val="000000"/>
                <w:lang w:val="en-GB"/>
              </w:rPr>
              <w:t xml:space="preserve"> #1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1440" w:type="dxa"/>
          </w:tcPr>
          <w:p w:rsidR="00B055FE" w:rsidRPr="00B30F5A" w:rsidRDefault="00B055FE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055FE" w:rsidTr="00651FD7">
        <w:tc>
          <w:tcPr>
            <w:tcW w:w="2241" w:type="dxa"/>
            <w:vMerge w:val="restart"/>
          </w:tcPr>
          <w:p w:rsidR="00B055FE" w:rsidRDefault="00B055FE" w:rsidP="00651FD7">
            <w:pPr>
              <w:pStyle w:val="a4"/>
              <w:numPr>
                <w:ilvl w:val="0"/>
                <w:numId w:val="20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If/else statement, conditions</w:t>
            </w:r>
          </w:p>
        </w:tc>
        <w:tc>
          <w:tcPr>
            <w:tcW w:w="6939" w:type="dxa"/>
            <w:gridSpan w:val="2"/>
          </w:tcPr>
          <w:p w:rsidR="00B055FE" w:rsidRPr="003B530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If/else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055FE" w:rsidRPr="003B530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Types of Conversion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055FE" w:rsidRPr="003B530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Truthy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falsy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values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055FE" w:rsidRPr="003B530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vs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===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055F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Boolean logic.</w:t>
            </w:r>
          </w:p>
          <w:p w:rsidR="00B055FE" w:rsidRPr="003B530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Logical operations.</w:t>
            </w:r>
          </w:p>
          <w:p w:rsidR="00B055FE" w:rsidRPr="003B530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Switch statement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 xml:space="preserve">. </w:t>
            </w:r>
          </w:p>
          <w:p w:rsidR="00B055F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Statement and expressions.</w:t>
            </w:r>
          </w:p>
          <w:p w:rsidR="00B055FE" w:rsidRPr="003B530E" w:rsidRDefault="00B055FE" w:rsidP="00B055FE">
            <w:pPr>
              <w:pStyle w:val="a4"/>
              <w:numPr>
                <w:ilvl w:val="0"/>
                <w:numId w:val="17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The Ternary operator</w:t>
            </w:r>
          </w:p>
        </w:tc>
        <w:tc>
          <w:tcPr>
            <w:tcW w:w="1440" w:type="dxa"/>
          </w:tcPr>
          <w:p w:rsidR="00B055FE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B055FE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B055FE" w:rsidTr="00651FD7">
        <w:tc>
          <w:tcPr>
            <w:tcW w:w="2241" w:type="dxa"/>
            <w:vMerge/>
          </w:tcPr>
          <w:p w:rsidR="00B055FE" w:rsidRPr="00AF6321" w:rsidRDefault="00B055FE" w:rsidP="00651FD7">
            <w:pPr>
              <w:pStyle w:val="a4"/>
              <w:numPr>
                <w:ilvl w:val="0"/>
                <w:numId w:val="20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9" w:type="dxa"/>
            <w:gridSpan w:val="2"/>
          </w:tcPr>
          <w:p w:rsidR="00B055FE" w:rsidRPr="003B530E" w:rsidRDefault="00B055FE" w:rsidP="00B055FE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B30F5A">
              <w:rPr>
                <w:rFonts w:ascii="Times New Roman" w:hAnsi="Times New Roman" w:cs="Times New Roman"/>
                <w:color w:val="000000"/>
                <w:lang w:val="en-GB"/>
              </w:rPr>
              <w:t>Code Challenge #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055FE" w:rsidRPr="003B530E" w:rsidRDefault="00B055FE" w:rsidP="00B055FE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B30F5A">
              <w:rPr>
                <w:rFonts w:ascii="Times New Roman" w:hAnsi="Times New Roman" w:cs="Times New Roman"/>
                <w:color w:val="000000"/>
                <w:lang w:val="en-GB"/>
              </w:rPr>
              <w:t>Code Challenge #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3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055FE" w:rsidRPr="00B30F5A" w:rsidRDefault="00B055FE" w:rsidP="00B055FE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B30F5A">
              <w:rPr>
                <w:rFonts w:ascii="Times New Roman" w:hAnsi="Times New Roman" w:cs="Times New Roman"/>
                <w:color w:val="000000"/>
                <w:lang w:val="en-GB"/>
              </w:rPr>
              <w:t>Code Challenge #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4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1440" w:type="dxa"/>
          </w:tcPr>
          <w:p w:rsidR="00B055FE" w:rsidRPr="00AF6321" w:rsidRDefault="00B055FE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D35665" w:rsidP="00034532">
            <w:pPr>
              <w:tabs>
                <w:tab w:val="left" w:pos="414"/>
                <w:tab w:val="left" w:pos="774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ab/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4. Functions.</w:t>
            </w:r>
          </w:p>
        </w:tc>
        <w:tc>
          <w:tcPr>
            <w:tcW w:w="6930" w:type="dxa"/>
          </w:tcPr>
          <w:p w:rsidR="00651FD7" w:rsidRPr="003B530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to functions.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Types of functions, their difference</w:t>
            </w:r>
            <w:r w:rsidRPr="003B530E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Functions calling other functions.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Strict mode.</w:t>
            </w:r>
          </w:p>
        </w:tc>
        <w:tc>
          <w:tcPr>
            <w:tcW w:w="1440" w:type="dxa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651FD7" w:rsidTr="00651FD7">
        <w:tc>
          <w:tcPr>
            <w:tcW w:w="2250" w:type="dxa"/>
            <w:gridSpan w:val="2"/>
            <w:vMerge/>
          </w:tcPr>
          <w:p w:rsidR="00651FD7" w:rsidRPr="003B530E" w:rsidRDefault="00651FD7" w:rsidP="00034532">
            <w:pPr>
              <w:tabs>
                <w:tab w:val="left" w:pos="414"/>
                <w:tab w:val="left" w:pos="774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Pr="003B530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#5.</w:t>
            </w:r>
          </w:p>
        </w:tc>
        <w:tc>
          <w:tcPr>
            <w:tcW w:w="1440" w:type="dxa"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5. Arrays.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arrays.</w:t>
            </w:r>
          </w:p>
          <w:p w:rsidR="00651FD7" w:rsidRPr="000D41F1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Array methods.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651FD7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#6.</w:t>
            </w:r>
          </w:p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Code Challenge #7.</w:t>
            </w:r>
          </w:p>
        </w:tc>
        <w:tc>
          <w:tcPr>
            <w:tcW w:w="1440" w:type="dxa"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6. Objects.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objects.</w:t>
            </w:r>
          </w:p>
          <w:p w:rsidR="00651FD7" w:rsidRPr="000D41F1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Object methods.</w:t>
            </w:r>
          </w:p>
        </w:tc>
        <w:tc>
          <w:tcPr>
            <w:tcW w:w="1440" w:type="dxa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651FD7" w:rsidRPr="00AF6321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#6.</w:t>
            </w:r>
          </w:p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#7.</w:t>
            </w:r>
          </w:p>
        </w:tc>
        <w:tc>
          <w:tcPr>
            <w:tcW w:w="1440" w:type="dxa"/>
          </w:tcPr>
          <w:p w:rsidR="00651FD7" w:rsidRPr="00AF6321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7. Iterations, looping.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looping. For, while, do-while.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Looping arrays.</w:t>
            </w:r>
          </w:p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Learning new styles: width, height, background-image; background-size, position, background-repeat, font-weight, font-font-family.</w:t>
            </w:r>
          </w:p>
        </w:tc>
        <w:tc>
          <w:tcPr>
            <w:tcW w:w="1440" w:type="dxa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2h</w:t>
            </w:r>
          </w:p>
        </w:tc>
      </w:tr>
      <w:tr w:rsidR="00651FD7" w:rsidRPr="00AF6321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#8.</w:t>
            </w:r>
          </w:p>
          <w:p w:rsidR="00651FD7" w:rsidRPr="000D41F1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#9</w:t>
            </w:r>
            <w:r w:rsidRPr="000D41F1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1440" w:type="dxa"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8. DOM.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What is DOM, and DOM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manipulation.</w:t>
            </w:r>
            <w:proofErr w:type="gramEnd"/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Select and manipulate elements.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Click events.</w:t>
            </w:r>
          </w:p>
          <w:p w:rsidR="00651FD7" w:rsidRPr="000D41F1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Manipulate CSS with JavaScript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RPr="00AF6321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Project #1 (Guess my number).</w:t>
            </w:r>
          </w:p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Project #2 (First template with HTML CSS JS)</w:t>
            </w:r>
          </w:p>
        </w:tc>
        <w:tc>
          <w:tcPr>
            <w:tcW w:w="1440" w:type="dxa"/>
          </w:tcPr>
          <w:p w:rsidR="00651FD7" w:rsidRPr="00AF6321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rPr>
          <w:trHeight w:val="1105"/>
        </w:trPr>
        <w:tc>
          <w:tcPr>
            <w:tcW w:w="2250" w:type="dxa"/>
            <w:gridSpan w:val="2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9. JavaScript Engine and Runtime.</w:t>
            </w:r>
          </w:p>
        </w:tc>
        <w:tc>
          <w:tcPr>
            <w:tcW w:w="6930" w:type="dxa"/>
          </w:tcPr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What is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engine.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Engine types.</w:t>
            </w:r>
          </w:p>
          <w:p w:rsidR="00651FD7" w:rsidRPr="00BE1EE0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Execution Context, call Stack.</w:t>
            </w:r>
          </w:p>
        </w:tc>
        <w:tc>
          <w:tcPr>
            <w:tcW w:w="1440" w:type="dxa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651FD7" w:rsidTr="00651FD7">
        <w:trPr>
          <w:trHeight w:val="2682"/>
        </w:trPr>
        <w:tc>
          <w:tcPr>
            <w:tcW w:w="2250" w:type="dxa"/>
            <w:gridSpan w:val="2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10. Scope and scope chain.</w:t>
            </w:r>
          </w:p>
        </w:tc>
        <w:tc>
          <w:tcPr>
            <w:tcW w:w="6930" w:type="dxa"/>
          </w:tcPr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Scope.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Scope Chain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Hoisting.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TDZ.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“This” keyword.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Regular vs. Arrow functions.</w:t>
            </w:r>
          </w:p>
          <w:p w:rsidR="00651FD7" w:rsidRPr="00BE1EE0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Primitives vs. Objects.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11. Data Structure.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Desctructuring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Arrays.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The Spread operator.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Rest pattern.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&amp;&amp; and ||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and ??.</w:t>
            </w:r>
            <w:proofErr w:type="gramEnd"/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Logical Assignments Operators.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For-of loop.</w:t>
            </w:r>
          </w:p>
          <w:p w:rsidR="00651FD7" w:rsidRPr="00AF013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Define different tags that can be used instead of &lt;div&gt;.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651FD7" w:rsidRPr="00AF6321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#10.</w:t>
            </w:r>
          </w:p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#11.</w:t>
            </w:r>
          </w:p>
        </w:tc>
        <w:tc>
          <w:tcPr>
            <w:tcW w:w="1440" w:type="dxa"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12. Looping Objects.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Optional Chaining.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Keys, values, entries.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Sets.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Maps.</w:t>
            </w:r>
          </w:p>
          <w:p w:rsidR="00651FD7" w:rsidRPr="00AF013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Maps iteration.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RPr="00AF6321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#12.</w:t>
            </w:r>
          </w:p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#13.</w:t>
            </w:r>
          </w:p>
        </w:tc>
        <w:tc>
          <w:tcPr>
            <w:tcW w:w="1440" w:type="dxa"/>
          </w:tcPr>
          <w:p w:rsidR="00651FD7" w:rsidRPr="00AF6321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13. Strings.</w:t>
            </w:r>
          </w:p>
        </w:tc>
        <w:tc>
          <w:tcPr>
            <w:tcW w:w="6930" w:type="dxa"/>
          </w:tcPr>
          <w:p w:rsidR="00651FD7" w:rsidRPr="00AF013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String methods.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651FD7" w:rsidRPr="00AF6321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#14.</w:t>
            </w:r>
          </w:p>
        </w:tc>
        <w:tc>
          <w:tcPr>
            <w:tcW w:w="1440" w:type="dxa"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651FD7" w:rsidTr="00651FD7">
        <w:tc>
          <w:tcPr>
            <w:tcW w:w="2250" w:type="dxa"/>
            <w:gridSpan w:val="2"/>
            <w:vMerge w:val="restart"/>
          </w:tcPr>
          <w:p w:rsidR="00651FD7" w:rsidRDefault="00D35665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ab/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14. Functions.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How passing arguments work.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High-Order Functions.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Call-back functions.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Functions returning other functions</w:t>
            </w:r>
          </w:p>
          <w:p w:rsidR="00651FD7" w:rsidRPr="00AF013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Call, apply,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bind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RPr="00AF6321" w:rsidTr="00651FD7">
        <w:tc>
          <w:tcPr>
            <w:tcW w:w="2250" w:type="dxa"/>
            <w:gridSpan w:val="2"/>
            <w:vMerge/>
          </w:tcPr>
          <w:p w:rsidR="00651FD7" w:rsidRPr="00AF6321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#15.</w:t>
            </w:r>
          </w:p>
          <w:p w:rsidR="00651FD7" w:rsidRPr="00203A5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#16.</w:t>
            </w:r>
          </w:p>
        </w:tc>
        <w:tc>
          <w:tcPr>
            <w:tcW w:w="1440" w:type="dxa"/>
          </w:tcPr>
          <w:p w:rsidR="00651FD7" w:rsidRPr="00AF6321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15. Array method in Projects.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Project #3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Bankist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App)</w:t>
            </w:r>
          </w:p>
          <w:p w:rsidR="00651FD7" w:rsidRPr="00F713F4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Use array methods in practice.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16. OOP.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OOP.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Constructor functions.</w:t>
            </w:r>
          </w:p>
          <w:p w:rsidR="00651FD7" w:rsidRPr="00F713F4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Prototypes.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17. Classes.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ES6 Classes.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Getters and Setters.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Static method.</w:t>
            </w:r>
          </w:p>
          <w:p w:rsidR="00651FD7" w:rsidRPr="00F713F4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Encapsulation.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18. Project #4 (OOP in practice)</w:t>
            </w:r>
          </w:p>
        </w:tc>
        <w:tc>
          <w:tcPr>
            <w:tcW w:w="6930" w:type="dxa"/>
          </w:tcPr>
          <w:p w:rsidR="00651FD7" w:rsidRPr="00F713F4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Creating OOP-based app with map logic, geolocation (google-maps).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 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19. Async/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await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D5357E">
              <w:rPr>
                <w:rFonts w:ascii="Times New Roman" w:hAnsi="Times New Roman" w:cs="Times New Roman"/>
                <w:color w:val="000000"/>
                <w:lang w:val="en-GB"/>
              </w:rPr>
              <w:t>Asynchronous JavaScript, AJAX and APIs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D5357E">
              <w:rPr>
                <w:rFonts w:ascii="Times New Roman" w:hAnsi="Times New Roman" w:cs="Times New Roman"/>
                <w:color w:val="000000"/>
                <w:lang w:val="en-GB"/>
              </w:rPr>
              <w:t>XMLHttpRequest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651FD7" w:rsidRPr="00D5357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D5357E">
              <w:rPr>
                <w:rFonts w:ascii="Times New Roman" w:hAnsi="Times New Roman" w:cs="Times New Roman"/>
                <w:color w:val="000000"/>
                <w:lang w:val="en-GB"/>
              </w:rPr>
              <w:t>Callback</w:t>
            </w:r>
            <w:proofErr w:type="spellEnd"/>
            <w:r w:rsidRPr="00D5357E">
              <w:rPr>
                <w:rFonts w:ascii="Times New Roman" w:hAnsi="Times New Roman" w:cs="Times New Roman"/>
                <w:color w:val="000000"/>
                <w:lang w:val="en-GB"/>
              </w:rPr>
              <w:t xml:space="preserve"> Hell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1440" w:type="dxa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  <w:vMerge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#17.</w:t>
            </w:r>
          </w:p>
          <w:p w:rsidR="00651FD7" w:rsidRPr="00D5357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#18.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20. Promise.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 to Promise, advantage of using it.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Consuming and chaining Promise.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Handling reject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Promise.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Event Loop.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Promise with async await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Try catch.</w:t>
            </w:r>
          </w:p>
          <w:p w:rsidR="00651FD7" w:rsidRPr="00D5357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Promise race, any, all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rPr>
          <w:trHeight w:val="1042"/>
        </w:trPr>
        <w:tc>
          <w:tcPr>
            <w:tcW w:w="2250" w:type="dxa"/>
            <w:gridSpan w:val="2"/>
            <w:vMerge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#19.</w:t>
            </w:r>
          </w:p>
          <w:p w:rsidR="00651FD7" w:rsidRPr="00D5357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Code Challenge #20.</w:t>
            </w:r>
          </w:p>
        </w:tc>
        <w:tc>
          <w:tcPr>
            <w:tcW w:w="1440" w:type="dxa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651FD7" w:rsidTr="00651FD7">
        <w:trPr>
          <w:trHeight w:val="2365"/>
        </w:trPr>
        <w:tc>
          <w:tcPr>
            <w:tcW w:w="2250" w:type="dxa"/>
            <w:gridSpan w:val="2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21. Modules.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Importing and exporting modules.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Top-level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await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The module patterns.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NPM.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Declarative and Imperative pattern.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Try catch.</w:t>
            </w:r>
          </w:p>
          <w:p w:rsidR="00651FD7" w:rsidRPr="00D5357E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Promise race, any, all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rPr>
          <w:trHeight w:val="2365"/>
        </w:trPr>
        <w:tc>
          <w:tcPr>
            <w:tcW w:w="2250" w:type="dxa"/>
            <w:gridSpan w:val="2"/>
            <w:vMerge w:val="restart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22. GIT, Gitlab, GitHub.</w:t>
            </w: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to GitLab.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introduction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to GitHub.</w:t>
            </w:r>
          </w:p>
          <w:p w:rsidR="00651FD7" w:rsidRPr="0054640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Basic git commands.</w:t>
            </w:r>
          </w:p>
        </w:tc>
        <w:tc>
          <w:tcPr>
            <w:tcW w:w="1440" w:type="dxa"/>
          </w:tcPr>
          <w:p w:rsidR="00651FD7" w:rsidRDefault="00AC169F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651FD7">
              <w:rPr>
                <w:rFonts w:ascii="Times New Roman" w:hAnsi="Times New Roman" w:cs="Times New Roman"/>
                <w:color w:val="000000"/>
                <w:lang w:val="en-GB"/>
              </w:rPr>
              <w:t xml:space="preserve"> h</w:t>
            </w:r>
          </w:p>
        </w:tc>
      </w:tr>
      <w:tr w:rsidR="00651FD7" w:rsidTr="00651FD7">
        <w:trPr>
          <w:trHeight w:val="2365"/>
        </w:trPr>
        <w:tc>
          <w:tcPr>
            <w:tcW w:w="2250" w:type="dxa"/>
            <w:gridSpan w:val="2"/>
            <w:vMerge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Creating repository in GitHub.</w:t>
            </w:r>
          </w:p>
          <w:p w:rsidR="00651FD7" w:rsidRDefault="00651FD7" w:rsidP="00651FD7">
            <w:pPr>
              <w:pStyle w:val="a4"/>
              <w:numPr>
                <w:ilvl w:val="0"/>
                <w:numId w:val="18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Pulling, adding, committing, pushing,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merging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651FD7" w:rsidRPr="00D5357E" w:rsidRDefault="00651FD7" w:rsidP="00034532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651FD7" w:rsidTr="00651FD7">
        <w:trPr>
          <w:trHeight w:val="482"/>
        </w:trPr>
        <w:tc>
          <w:tcPr>
            <w:tcW w:w="2250" w:type="dxa"/>
            <w:gridSpan w:val="2"/>
          </w:tcPr>
          <w:p w:rsidR="00651FD7" w:rsidRP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651FD7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Total</w:t>
            </w:r>
          </w:p>
          <w:p w:rsidR="00651FD7" w:rsidRDefault="00651FD7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651FD7" w:rsidRPr="00AF013E" w:rsidRDefault="00651FD7" w:rsidP="00034532">
            <w:p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651FD7" w:rsidRPr="00E60F00" w:rsidRDefault="00E34179" w:rsidP="00034532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8</w:t>
            </w:r>
            <w:r w:rsidR="00C122D0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0</w:t>
            </w:r>
            <w:r w:rsidR="00651FD7" w:rsidRPr="00E60F00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 xml:space="preserve"> h</w:t>
            </w:r>
          </w:p>
        </w:tc>
      </w:tr>
    </w:tbl>
    <w:p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sectPr w:rsidR="00D35665" w:rsidSect="005576DA">
      <w:pgSz w:w="12240" w:h="15840"/>
      <w:pgMar w:top="1440" w:right="1440" w:bottom="99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46B255E"/>
    <w:multiLevelType w:val="hybridMultilevel"/>
    <w:tmpl w:val="7E02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B272BD"/>
    <w:multiLevelType w:val="hybridMultilevel"/>
    <w:tmpl w:val="232A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40D71"/>
    <w:multiLevelType w:val="hybridMultilevel"/>
    <w:tmpl w:val="DA6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EC7384"/>
    <w:multiLevelType w:val="hybridMultilevel"/>
    <w:tmpl w:val="E19A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458B6"/>
    <w:multiLevelType w:val="hybridMultilevel"/>
    <w:tmpl w:val="0D36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27AAF"/>
    <w:multiLevelType w:val="hybridMultilevel"/>
    <w:tmpl w:val="25DA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DA4E7B"/>
    <w:multiLevelType w:val="hybridMultilevel"/>
    <w:tmpl w:val="C928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D0EB1"/>
    <w:multiLevelType w:val="hybridMultilevel"/>
    <w:tmpl w:val="E4F8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93060"/>
    <w:multiLevelType w:val="hybridMultilevel"/>
    <w:tmpl w:val="66984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A301A"/>
    <w:multiLevelType w:val="hybridMultilevel"/>
    <w:tmpl w:val="9D1E02DE"/>
    <w:lvl w:ilvl="0" w:tplc="1C50774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14"/>
  </w:num>
  <w:num w:numId="13">
    <w:abstractNumId w:val="1"/>
  </w:num>
  <w:num w:numId="14">
    <w:abstractNumId w:val="10"/>
  </w:num>
  <w:num w:numId="15">
    <w:abstractNumId w:val="11"/>
  </w:num>
  <w:num w:numId="16">
    <w:abstractNumId w:val="17"/>
  </w:num>
  <w:num w:numId="17">
    <w:abstractNumId w:val="15"/>
  </w:num>
  <w:num w:numId="18">
    <w:abstractNumId w:val="17"/>
  </w:num>
  <w:num w:numId="19">
    <w:abstractNumId w:val="13"/>
  </w:num>
  <w:num w:numId="20">
    <w:abstractNumId w:val="1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665"/>
    <w:rsid w:val="000378E0"/>
    <w:rsid w:val="000A3E0B"/>
    <w:rsid w:val="00146D15"/>
    <w:rsid w:val="0015116D"/>
    <w:rsid w:val="001820C4"/>
    <w:rsid w:val="002821F0"/>
    <w:rsid w:val="0028373A"/>
    <w:rsid w:val="002B0060"/>
    <w:rsid w:val="0036103D"/>
    <w:rsid w:val="00401757"/>
    <w:rsid w:val="0054180E"/>
    <w:rsid w:val="005576DA"/>
    <w:rsid w:val="005C4B24"/>
    <w:rsid w:val="005F76E4"/>
    <w:rsid w:val="00635088"/>
    <w:rsid w:val="00651FD7"/>
    <w:rsid w:val="007A7B14"/>
    <w:rsid w:val="008165FB"/>
    <w:rsid w:val="00834C7A"/>
    <w:rsid w:val="00881C7B"/>
    <w:rsid w:val="008C2A6F"/>
    <w:rsid w:val="009145A4"/>
    <w:rsid w:val="00953A07"/>
    <w:rsid w:val="0097097F"/>
    <w:rsid w:val="0099113C"/>
    <w:rsid w:val="009B69F2"/>
    <w:rsid w:val="00A22751"/>
    <w:rsid w:val="00A50E1D"/>
    <w:rsid w:val="00AB55E1"/>
    <w:rsid w:val="00AB7D29"/>
    <w:rsid w:val="00AC169F"/>
    <w:rsid w:val="00AC6E5C"/>
    <w:rsid w:val="00AE3D55"/>
    <w:rsid w:val="00AF6321"/>
    <w:rsid w:val="00B0195D"/>
    <w:rsid w:val="00B055FE"/>
    <w:rsid w:val="00BA77AF"/>
    <w:rsid w:val="00C122D0"/>
    <w:rsid w:val="00D35665"/>
    <w:rsid w:val="00DE3123"/>
    <w:rsid w:val="00E34179"/>
    <w:rsid w:val="00E60F00"/>
    <w:rsid w:val="00E90862"/>
    <w:rsid w:val="00EB33E3"/>
    <w:rsid w:val="00EF2F9B"/>
    <w:rsid w:val="00F3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09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2D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C12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970DF-BCB6-440A-BDC3-8FAE2D93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эльдо</cp:lastModifiedBy>
  <cp:revision>14</cp:revision>
  <dcterms:created xsi:type="dcterms:W3CDTF">2022-04-03T05:24:00Z</dcterms:created>
  <dcterms:modified xsi:type="dcterms:W3CDTF">2023-12-09T10:57:00Z</dcterms:modified>
</cp:coreProperties>
</file>